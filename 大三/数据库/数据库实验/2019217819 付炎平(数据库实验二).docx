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9070"/>
        </w:tabs>
        <w:spacing w:after="156" w:afterLines="50" w:line="0" w:lineRule="atLeast"/>
        <w:jc w:val="center"/>
        <w:rPr>
          <w:b/>
          <w:bCs/>
          <w:sz w:val="32"/>
          <w:szCs w:val="32"/>
        </w:rPr>
      </w:pPr>
      <w:r>
        <w:rPr>
          <w:b/>
          <w:bCs/>
          <w:sz w:val="32"/>
          <w:szCs w:val="32"/>
        </w:rPr>
        <w:drawing>
          <wp:inline distT="0" distB="0" distL="0" distR="0">
            <wp:extent cx="4391025" cy="80962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 cstate="print"/>
                    <a:srcRect/>
                    <a:stretch>
                      <a:fillRect/>
                    </a:stretch>
                  </pic:blipFill>
                  <pic:spPr>
                    <a:xfrm>
                      <a:off x="0" y="0"/>
                      <a:ext cx="4391025" cy="809625"/>
                    </a:xfrm>
                    <a:prstGeom prst="rect">
                      <a:avLst/>
                    </a:prstGeom>
                    <a:noFill/>
                    <a:ln w="9525">
                      <a:noFill/>
                      <a:miter lim="800000"/>
                      <a:headEnd/>
                      <a:tailEnd/>
                    </a:ln>
                  </pic:spPr>
                </pic:pic>
              </a:graphicData>
            </a:graphic>
          </wp:inline>
        </w:drawing>
      </w:r>
    </w:p>
    <w:p>
      <w:pPr>
        <w:ind w:firstLine="750"/>
        <w:jc w:val="center"/>
        <w:rPr>
          <w:rFonts w:eastAsia="华文新魏"/>
          <w:sz w:val="32"/>
          <w:szCs w:val="32"/>
        </w:rPr>
      </w:pPr>
      <w:r>
        <w:rPr>
          <w:rFonts w:hint="eastAsia" w:eastAsia="华文新魏"/>
          <w:sz w:val="32"/>
          <w:szCs w:val="32"/>
        </w:rPr>
        <w:t>计算机与信息学院</w:t>
      </w:r>
    </w:p>
    <w:p>
      <w:pPr>
        <w:ind w:firstLine="750"/>
        <w:jc w:val="center"/>
        <w:rPr>
          <w:rFonts w:eastAsia="华文新魏"/>
          <w:sz w:val="32"/>
          <w:szCs w:val="32"/>
        </w:rPr>
      </w:pPr>
      <w:r>
        <w:rPr>
          <w:rFonts w:hint="eastAsia" w:eastAsia="华文新魏"/>
          <w:sz w:val="32"/>
          <w:szCs w:val="32"/>
          <w:u w:val="single"/>
        </w:rPr>
        <w:t>数据库系统概论</w:t>
      </w:r>
      <w:r>
        <w:rPr>
          <w:rFonts w:hint="eastAsia" w:eastAsia="华文新魏"/>
          <w:sz w:val="32"/>
          <w:szCs w:val="32"/>
        </w:rPr>
        <w:t>实验报告</w:t>
      </w:r>
    </w:p>
    <w:p>
      <w:pPr>
        <w:ind w:firstLine="750"/>
        <w:jc w:val="center"/>
        <w:rPr>
          <w:rFonts w:eastAsia="华文新魏"/>
          <w:sz w:val="32"/>
          <w:szCs w:val="32"/>
        </w:rPr>
      </w:pPr>
    </w:p>
    <w:p>
      <w:pPr>
        <w:ind w:firstLine="750"/>
        <w:rPr>
          <w:sz w:val="32"/>
          <w:szCs w:val="32"/>
        </w:rPr>
      </w:pPr>
    </w:p>
    <w:tbl>
      <w:tblPr>
        <w:tblStyle w:val="4"/>
        <w:tblW w:w="7592" w:type="dxa"/>
        <w:tblInd w:w="828" w:type="dxa"/>
        <w:tblLayout w:type="fixed"/>
        <w:tblCellMar>
          <w:top w:w="0" w:type="dxa"/>
          <w:left w:w="108" w:type="dxa"/>
          <w:bottom w:w="0" w:type="dxa"/>
          <w:right w:w="108" w:type="dxa"/>
        </w:tblCellMar>
      </w:tblPr>
      <w:tblGrid>
        <w:gridCol w:w="2520"/>
        <w:gridCol w:w="5072"/>
      </w:tblGrid>
      <w:tr>
        <w:tblPrEx>
          <w:tblCellMar>
            <w:top w:w="0" w:type="dxa"/>
            <w:left w:w="108" w:type="dxa"/>
            <w:bottom w:w="0" w:type="dxa"/>
            <w:right w:w="108" w:type="dxa"/>
          </w:tblCellMar>
        </w:tblPrEx>
        <w:trPr>
          <w:trHeight w:val="794" w:hRule="atLeast"/>
        </w:trPr>
        <w:tc>
          <w:tcPr>
            <w:tcW w:w="2520" w:type="dxa"/>
          </w:tcPr>
          <w:p>
            <w:pPr>
              <w:jc w:val="distribute"/>
              <w:rPr>
                <w:sz w:val="32"/>
                <w:szCs w:val="32"/>
              </w:rPr>
            </w:pPr>
            <w:r>
              <w:rPr>
                <w:rFonts w:hint="eastAsia"/>
                <w:sz w:val="32"/>
                <w:szCs w:val="32"/>
              </w:rPr>
              <w:t>专  业  班  级</w:t>
            </w:r>
          </w:p>
        </w:tc>
        <w:tc>
          <w:tcPr>
            <w:tcW w:w="5072" w:type="dxa"/>
          </w:tcPr>
          <w:p>
            <w:pPr>
              <w:spacing w:before="312" w:beforeLines="100"/>
              <w:rPr>
                <w:rFonts w:ascii="宋体" w:hAnsi="宋体"/>
                <w:sz w:val="32"/>
                <w:szCs w:val="32"/>
                <w:u w:val="single"/>
              </w:rPr>
            </w:pPr>
            <w:r>
              <w:rPr>
                <w:rFonts w:hint="eastAsia"/>
                <w:sz w:val="32"/>
                <w:szCs w:val="32"/>
                <w:u w:val="single"/>
              </w:rPr>
              <w:t xml:space="preserve">   </w:t>
            </w:r>
            <w:r>
              <w:rPr>
                <w:rFonts w:hint="eastAsia" w:ascii="宋体" w:hAnsi="宋体"/>
                <w:sz w:val="32"/>
                <w:szCs w:val="32"/>
                <w:u w:val="single"/>
              </w:rPr>
              <w:t xml:space="preserve">     物联网1</w:t>
            </w:r>
            <w:r>
              <w:rPr>
                <w:rFonts w:hint="eastAsia" w:ascii="宋体" w:hAnsi="宋体"/>
                <w:sz w:val="32"/>
                <w:szCs w:val="32"/>
                <w:u w:val="single"/>
                <w:lang w:val="en-US" w:eastAsia="zh-CN"/>
              </w:rPr>
              <w:t>9</w:t>
            </w:r>
            <w:r>
              <w:rPr>
                <w:rFonts w:hint="eastAsia" w:ascii="宋体" w:hAnsi="宋体"/>
                <w:sz w:val="32"/>
                <w:szCs w:val="32"/>
                <w:u w:val="single"/>
              </w:rPr>
              <w:t>-</w:t>
            </w:r>
            <w:r>
              <w:rPr>
                <w:rFonts w:hint="eastAsia" w:ascii="宋体" w:hAnsi="宋体"/>
                <w:sz w:val="32"/>
                <w:szCs w:val="32"/>
                <w:u w:val="single"/>
                <w:lang w:val="en-US" w:eastAsia="zh-CN"/>
              </w:rPr>
              <w:t>2</w:t>
            </w:r>
            <w:r>
              <w:rPr>
                <w:rFonts w:hint="eastAsia" w:ascii="宋体" w:hAnsi="宋体"/>
                <w:sz w:val="32"/>
                <w:szCs w:val="32"/>
                <w:u w:val="single"/>
              </w:rPr>
              <w:t xml:space="preserve">班                     </w:t>
            </w:r>
          </w:p>
        </w:tc>
      </w:tr>
      <w:tr>
        <w:tblPrEx>
          <w:tblCellMar>
            <w:top w:w="0" w:type="dxa"/>
            <w:left w:w="108" w:type="dxa"/>
            <w:bottom w:w="0" w:type="dxa"/>
            <w:right w:w="108" w:type="dxa"/>
          </w:tblCellMar>
        </w:tblPrEx>
        <w:trPr>
          <w:trHeight w:val="794" w:hRule="atLeast"/>
        </w:trPr>
        <w:tc>
          <w:tcPr>
            <w:tcW w:w="2520" w:type="dxa"/>
          </w:tcPr>
          <w:p>
            <w:pPr>
              <w:jc w:val="distribute"/>
              <w:rPr>
                <w:sz w:val="32"/>
                <w:szCs w:val="32"/>
              </w:rPr>
            </w:pPr>
            <w:r>
              <w:rPr>
                <w:rFonts w:hint="eastAsia"/>
                <w:sz w:val="32"/>
                <w:szCs w:val="32"/>
              </w:rPr>
              <w:t>学生姓名及学号</w:t>
            </w:r>
          </w:p>
        </w:tc>
        <w:tc>
          <w:tcPr>
            <w:tcW w:w="5072" w:type="dxa"/>
          </w:tcPr>
          <w:p>
            <w:pPr>
              <w:spacing w:before="312" w:beforeLines="100"/>
              <w:rPr>
                <w:rFonts w:ascii="宋体" w:hAnsi="宋体"/>
                <w:sz w:val="32"/>
                <w:szCs w:val="32"/>
                <w:u w:val="single"/>
              </w:rPr>
            </w:pPr>
            <w:r>
              <w:rPr>
                <w:rFonts w:hint="eastAsia"/>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201821</w:t>
            </w:r>
            <w:r>
              <w:rPr>
                <w:rFonts w:hint="eastAsia" w:ascii="宋体" w:hAnsi="宋体"/>
                <w:sz w:val="32"/>
                <w:szCs w:val="32"/>
                <w:u w:val="single"/>
                <w:lang w:val="en-US" w:eastAsia="zh-CN"/>
              </w:rPr>
              <w:t>7819 付炎平</w:t>
            </w:r>
            <w:r>
              <w:rPr>
                <w:rFonts w:hint="eastAsia" w:ascii="宋体" w:hAnsi="宋体"/>
                <w:sz w:val="32"/>
                <w:szCs w:val="32"/>
                <w:u w:val="single"/>
              </w:rPr>
              <w:t xml:space="preserve">                  </w:t>
            </w:r>
          </w:p>
        </w:tc>
      </w:tr>
      <w:tr>
        <w:tblPrEx>
          <w:tblCellMar>
            <w:top w:w="0" w:type="dxa"/>
            <w:left w:w="108" w:type="dxa"/>
            <w:bottom w:w="0" w:type="dxa"/>
            <w:right w:w="108" w:type="dxa"/>
          </w:tblCellMar>
        </w:tblPrEx>
        <w:trPr>
          <w:trHeight w:val="794" w:hRule="atLeast"/>
        </w:trPr>
        <w:tc>
          <w:tcPr>
            <w:tcW w:w="2520" w:type="dxa"/>
          </w:tcPr>
          <w:p>
            <w:pPr>
              <w:jc w:val="distribute"/>
              <w:rPr>
                <w:sz w:val="32"/>
                <w:szCs w:val="32"/>
              </w:rPr>
            </w:pPr>
            <w:r>
              <w:rPr>
                <w:rFonts w:hint="eastAsia"/>
                <w:sz w:val="32"/>
                <w:szCs w:val="32"/>
              </w:rPr>
              <w:t>课程教学班号</w:t>
            </w:r>
          </w:p>
        </w:tc>
        <w:tc>
          <w:tcPr>
            <w:tcW w:w="5072" w:type="dxa"/>
          </w:tcPr>
          <w:p>
            <w:pPr>
              <w:spacing w:before="312" w:beforeLines="100"/>
              <w:rPr>
                <w:sz w:val="32"/>
                <w:szCs w:val="32"/>
                <w:u w:val="single"/>
              </w:rPr>
            </w:pPr>
            <w:r>
              <w:rPr>
                <w:rFonts w:hint="eastAsia"/>
                <w:sz w:val="32"/>
                <w:szCs w:val="32"/>
                <w:u w:val="single"/>
              </w:rPr>
              <w:t xml:space="preserve">           </w:t>
            </w:r>
            <w:r>
              <w:rPr>
                <w:rFonts w:hint="eastAsia"/>
                <w:sz w:val="32"/>
                <w:szCs w:val="32"/>
                <w:u w:val="single"/>
                <w:lang w:val="en-US" w:eastAsia="zh-CN"/>
              </w:rPr>
              <w:t>03</w:t>
            </w:r>
            <w:r>
              <w:rPr>
                <w:rFonts w:hint="eastAsia"/>
                <w:sz w:val="32"/>
                <w:szCs w:val="32"/>
                <w:u w:val="single"/>
              </w:rPr>
              <w:t xml:space="preserve">                                    </w:t>
            </w:r>
          </w:p>
        </w:tc>
      </w:tr>
      <w:tr>
        <w:tblPrEx>
          <w:tblCellMar>
            <w:top w:w="0" w:type="dxa"/>
            <w:left w:w="108" w:type="dxa"/>
            <w:bottom w:w="0" w:type="dxa"/>
            <w:right w:w="108" w:type="dxa"/>
          </w:tblCellMar>
        </w:tblPrEx>
        <w:trPr>
          <w:trHeight w:val="794" w:hRule="atLeast"/>
        </w:trPr>
        <w:tc>
          <w:tcPr>
            <w:tcW w:w="2520" w:type="dxa"/>
          </w:tcPr>
          <w:p>
            <w:pPr>
              <w:jc w:val="distribute"/>
              <w:rPr>
                <w:sz w:val="32"/>
                <w:szCs w:val="32"/>
              </w:rPr>
            </w:pPr>
            <w:r>
              <w:rPr>
                <w:rFonts w:hint="eastAsia"/>
                <w:sz w:val="32"/>
                <w:szCs w:val="32"/>
              </w:rPr>
              <w:t>任  课  教  师</w:t>
            </w:r>
          </w:p>
        </w:tc>
        <w:tc>
          <w:tcPr>
            <w:tcW w:w="5072" w:type="dxa"/>
          </w:tcPr>
          <w:p>
            <w:pPr>
              <w:spacing w:before="312" w:beforeLines="100"/>
              <w:rPr>
                <w:sz w:val="32"/>
                <w:szCs w:val="32"/>
                <w:u w:val="single"/>
              </w:rPr>
            </w:pPr>
            <w:r>
              <w:rPr>
                <w:rFonts w:hint="eastAsia"/>
                <w:sz w:val="32"/>
                <w:szCs w:val="32"/>
                <w:u w:val="single"/>
              </w:rPr>
              <w:t xml:space="preserve">         沈明玉                        </w:t>
            </w:r>
          </w:p>
        </w:tc>
      </w:tr>
      <w:tr>
        <w:tblPrEx>
          <w:tblCellMar>
            <w:top w:w="0" w:type="dxa"/>
            <w:left w:w="108" w:type="dxa"/>
            <w:bottom w:w="0" w:type="dxa"/>
            <w:right w:w="108" w:type="dxa"/>
          </w:tblCellMar>
        </w:tblPrEx>
        <w:trPr>
          <w:trHeight w:val="794" w:hRule="atLeast"/>
        </w:trPr>
        <w:tc>
          <w:tcPr>
            <w:tcW w:w="2520" w:type="dxa"/>
          </w:tcPr>
          <w:p>
            <w:pPr>
              <w:jc w:val="distribute"/>
              <w:rPr>
                <w:sz w:val="32"/>
                <w:szCs w:val="32"/>
              </w:rPr>
            </w:pPr>
            <w:r>
              <w:rPr>
                <w:rFonts w:hint="eastAsia"/>
                <w:sz w:val="32"/>
                <w:szCs w:val="32"/>
              </w:rPr>
              <w:t>实验指导教师</w:t>
            </w:r>
          </w:p>
        </w:tc>
        <w:tc>
          <w:tcPr>
            <w:tcW w:w="5072" w:type="dxa"/>
          </w:tcPr>
          <w:p>
            <w:pPr>
              <w:spacing w:before="312" w:beforeLines="100"/>
              <w:rPr>
                <w:sz w:val="32"/>
                <w:szCs w:val="32"/>
                <w:u w:val="single"/>
              </w:rPr>
            </w:pPr>
            <w:r>
              <w:rPr>
                <w:rFonts w:hint="eastAsia"/>
                <w:sz w:val="32"/>
                <w:szCs w:val="32"/>
                <w:u w:val="single"/>
              </w:rPr>
              <w:t xml:space="preserve">         </w:t>
            </w:r>
            <w:r>
              <w:rPr>
                <w:rFonts w:hint="eastAsia"/>
                <w:sz w:val="32"/>
                <w:szCs w:val="32"/>
                <w:u w:val="single"/>
                <w:lang w:val="en-US" w:eastAsia="zh-CN"/>
              </w:rPr>
              <w:t>沈明玉</w:t>
            </w:r>
            <w:r>
              <w:rPr>
                <w:rFonts w:hint="eastAsia"/>
                <w:sz w:val="32"/>
                <w:szCs w:val="32"/>
                <w:u w:val="single"/>
              </w:rPr>
              <w:t xml:space="preserve">                 </w:t>
            </w:r>
          </w:p>
        </w:tc>
      </w:tr>
      <w:tr>
        <w:tblPrEx>
          <w:tblCellMar>
            <w:top w:w="0" w:type="dxa"/>
            <w:left w:w="108" w:type="dxa"/>
            <w:bottom w:w="0" w:type="dxa"/>
            <w:right w:w="108" w:type="dxa"/>
          </w:tblCellMar>
        </w:tblPrEx>
        <w:trPr>
          <w:trHeight w:val="794" w:hRule="atLeast"/>
        </w:trPr>
        <w:tc>
          <w:tcPr>
            <w:tcW w:w="2520" w:type="dxa"/>
          </w:tcPr>
          <w:p>
            <w:pPr>
              <w:jc w:val="distribute"/>
              <w:rPr>
                <w:sz w:val="32"/>
                <w:szCs w:val="32"/>
              </w:rPr>
            </w:pPr>
            <w:r>
              <w:rPr>
                <w:rFonts w:hint="eastAsia"/>
                <w:sz w:val="32"/>
                <w:szCs w:val="32"/>
              </w:rPr>
              <w:t>实验地点</w:t>
            </w:r>
          </w:p>
        </w:tc>
        <w:tc>
          <w:tcPr>
            <w:tcW w:w="5072" w:type="dxa"/>
          </w:tcPr>
          <w:p>
            <w:pPr>
              <w:spacing w:before="312" w:beforeLines="100"/>
              <w:rPr>
                <w:sz w:val="32"/>
                <w:szCs w:val="32"/>
                <w:u w:val="single"/>
              </w:rPr>
            </w:pPr>
            <w:r>
              <w:rPr>
                <w:rFonts w:hint="eastAsia"/>
                <w:sz w:val="32"/>
                <w:szCs w:val="32"/>
                <w:u w:val="single"/>
              </w:rPr>
              <w:t xml:space="preserve">     </w:t>
            </w:r>
            <w:r>
              <w:rPr>
                <w:rFonts w:hint="eastAsia"/>
                <w:sz w:val="32"/>
                <w:szCs w:val="32"/>
                <w:u w:val="single"/>
                <w:lang w:val="en-US" w:eastAsia="zh-CN"/>
              </w:rPr>
              <w:t>计算机楼第四机房</w:t>
            </w:r>
            <w:r>
              <w:rPr>
                <w:rFonts w:hint="eastAsia"/>
                <w:sz w:val="32"/>
                <w:szCs w:val="32"/>
                <w:u w:val="single"/>
              </w:rPr>
              <w:t xml:space="preserve">                    </w:t>
            </w:r>
          </w:p>
        </w:tc>
      </w:tr>
      <w:tr>
        <w:tblPrEx>
          <w:tblCellMar>
            <w:top w:w="0" w:type="dxa"/>
            <w:left w:w="108" w:type="dxa"/>
            <w:bottom w:w="0" w:type="dxa"/>
            <w:right w:w="108" w:type="dxa"/>
          </w:tblCellMar>
        </w:tblPrEx>
        <w:trPr>
          <w:trHeight w:val="794" w:hRule="atLeast"/>
        </w:trPr>
        <w:tc>
          <w:tcPr>
            <w:tcW w:w="7592" w:type="dxa"/>
            <w:gridSpan w:val="2"/>
          </w:tcPr>
          <w:p>
            <w:pPr>
              <w:jc w:val="center"/>
              <w:rPr>
                <w:sz w:val="32"/>
                <w:szCs w:val="32"/>
              </w:rPr>
            </w:pPr>
          </w:p>
          <w:p>
            <w:pPr>
              <w:jc w:val="center"/>
              <w:rPr>
                <w:sz w:val="32"/>
                <w:szCs w:val="32"/>
              </w:rPr>
            </w:pPr>
            <w:r>
              <w:rPr>
                <w:rFonts w:hint="eastAsia"/>
                <w:sz w:val="32"/>
                <w:szCs w:val="32"/>
              </w:rPr>
              <w:t>20</w:t>
            </w:r>
            <w:r>
              <w:rPr>
                <w:sz w:val="32"/>
                <w:szCs w:val="32"/>
              </w:rPr>
              <w:t>2</w:t>
            </w:r>
            <w:r>
              <w:rPr>
                <w:rFonts w:hint="eastAsia"/>
                <w:sz w:val="32"/>
                <w:szCs w:val="32"/>
                <w:lang w:val="en-US" w:eastAsia="zh-CN"/>
              </w:rPr>
              <w:t>1</w:t>
            </w:r>
            <w:r>
              <w:rPr>
                <w:rFonts w:hint="eastAsia"/>
                <w:sz w:val="32"/>
                <w:szCs w:val="32"/>
              </w:rPr>
              <w:t>~</w:t>
            </w:r>
            <w:r>
              <w:rPr>
                <w:sz w:val="32"/>
                <w:szCs w:val="32"/>
              </w:rPr>
              <w:t xml:space="preserve"> </w:t>
            </w:r>
            <w:r>
              <w:rPr>
                <w:rFonts w:hint="eastAsia"/>
                <w:sz w:val="32"/>
                <w:szCs w:val="32"/>
              </w:rPr>
              <w:t>20</w:t>
            </w:r>
            <w:r>
              <w:rPr>
                <w:sz w:val="32"/>
                <w:szCs w:val="32"/>
              </w:rPr>
              <w:t>2</w:t>
            </w:r>
            <w:r>
              <w:rPr>
                <w:rFonts w:hint="eastAsia"/>
                <w:sz w:val="32"/>
                <w:szCs w:val="32"/>
                <w:lang w:val="en-US" w:eastAsia="zh-CN"/>
              </w:rPr>
              <w:t>2</w:t>
            </w:r>
            <w:r>
              <w:rPr>
                <w:rFonts w:hint="eastAsia"/>
                <w:sz w:val="32"/>
                <w:szCs w:val="32"/>
              </w:rPr>
              <w:t xml:space="preserve">学年第 </w:t>
            </w:r>
            <w:r>
              <w:rPr>
                <w:rFonts w:hint="eastAsia"/>
                <w:sz w:val="32"/>
                <w:szCs w:val="32"/>
                <w:lang w:val="en-US" w:eastAsia="zh-CN"/>
              </w:rPr>
              <w:t>二</w:t>
            </w:r>
            <w:r>
              <w:rPr>
                <w:rFonts w:hint="eastAsia"/>
                <w:sz w:val="32"/>
                <w:szCs w:val="32"/>
              </w:rPr>
              <w:t xml:space="preserve"> 学期</w:t>
            </w:r>
          </w:p>
        </w:tc>
      </w:tr>
    </w:tbl>
    <w:p>
      <w:pPr>
        <w:ind w:firstLine="750"/>
        <w:rPr>
          <w:sz w:val="24"/>
        </w:rPr>
      </w:pPr>
    </w:p>
    <w:p>
      <w:pPr>
        <w:ind w:firstLine="750"/>
        <w:rPr>
          <w:sz w:val="24"/>
        </w:rPr>
      </w:pPr>
    </w:p>
    <w:p>
      <w:pPr>
        <w:ind w:firstLine="750"/>
        <w:rPr>
          <w:sz w:val="24"/>
        </w:rPr>
      </w:pPr>
    </w:p>
    <w:p>
      <w:pPr>
        <w:ind w:firstLine="750"/>
        <w:rPr>
          <w:sz w:val="24"/>
        </w:rPr>
      </w:pPr>
    </w:p>
    <w:p>
      <w:pPr>
        <w:ind w:firstLine="750"/>
        <w:rPr>
          <w:sz w:val="24"/>
        </w:rPr>
      </w:pPr>
    </w:p>
    <w:p>
      <w:pPr>
        <w:widowControl/>
        <w:jc w:val="left"/>
        <w:rPr>
          <w:rFonts w:ascii="Cambria" w:hAnsi="Cambria"/>
          <w:b/>
          <w:bCs/>
          <w:kern w:val="28"/>
          <w:sz w:val="32"/>
          <w:szCs w:val="32"/>
        </w:rPr>
      </w:pPr>
      <w:bookmarkStart w:id="0" w:name="_Toc320109506"/>
      <w:r>
        <w:br w:type="page"/>
      </w:r>
    </w:p>
    <w:p>
      <w:pPr>
        <w:pStyle w:val="3"/>
        <w:rPr>
          <w:rFonts w:hint="eastAsia" w:ascii="宋体" w:hAnsi="宋体" w:eastAsia="宋体" w:cs="Times New Roman"/>
          <w:b/>
          <w:bCs/>
          <w:color w:val="800000"/>
          <w:kern w:val="0"/>
          <w:sz w:val="32"/>
          <w:szCs w:val="32"/>
          <w:lang w:val="en-US" w:eastAsia="zh-CN" w:bidi="ar-SA"/>
        </w:rPr>
      </w:pPr>
      <w:r>
        <w:rPr>
          <w:rFonts w:hint="eastAsia" w:ascii="宋体" w:hAnsi="宋体" w:eastAsia="宋体" w:cs="Times New Roman"/>
          <w:b/>
          <w:bCs/>
          <w:color w:val="800000"/>
          <w:kern w:val="0"/>
          <w:sz w:val="32"/>
          <w:szCs w:val="32"/>
          <w:lang w:val="en-US" w:eastAsia="zh-CN" w:bidi="ar-SA"/>
        </w:rPr>
        <w:t>实验一  数据库的创建和删除</w:t>
      </w:r>
      <w:bookmarkEnd w:id="0"/>
    </w:p>
    <w:p>
      <w:pPr>
        <w:numPr>
          <w:ilvl w:val="0"/>
          <w:numId w:val="1"/>
        </w:numPr>
        <w:rPr>
          <w:b/>
          <w:sz w:val="24"/>
        </w:rPr>
      </w:pPr>
      <w:r>
        <w:rPr>
          <w:rFonts w:hint="eastAsia"/>
          <w:b/>
          <w:sz w:val="24"/>
        </w:rPr>
        <w:t>实验目的</w:t>
      </w:r>
    </w:p>
    <w:p>
      <w:pPr>
        <w:tabs>
          <w:tab w:val="left" w:pos="778"/>
        </w:tabs>
        <w:snapToGrid w:val="0"/>
        <w:spacing w:before="156" w:beforeLines="50" w:line="360" w:lineRule="auto"/>
        <w:ind w:firstLine="420" w:firstLineChars="200"/>
        <w:rPr>
          <w:szCs w:val="21"/>
        </w:rPr>
      </w:pPr>
      <w:r>
        <w:rPr>
          <w:szCs w:val="21"/>
        </w:rPr>
        <w:t>1. 了解SQL Server 200</w:t>
      </w:r>
      <w:r>
        <w:rPr>
          <w:rFonts w:hint="eastAsia"/>
          <w:szCs w:val="21"/>
        </w:rPr>
        <w:t>8</w:t>
      </w:r>
      <w:r>
        <w:rPr>
          <w:szCs w:val="21"/>
        </w:rPr>
        <w:t>数据库</w:t>
      </w:r>
      <w:r>
        <w:rPr>
          <w:rFonts w:hint="eastAsia"/>
          <w:szCs w:val="21"/>
        </w:rPr>
        <w:t>管理系统的操作环境；</w:t>
      </w:r>
    </w:p>
    <w:p>
      <w:pPr>
        <w:tabs>
          <w:tab w:val="left" w:pos="778"/>
        </w:tabs>
        <w:snapToGrid w:val="0"/>
        <w:spacing w:before="156" w:beforeLines="50" w:line="360" w:lineRule="auto"/>
        <w:ind w:firstLine="420" w:firstLineChars="200"/>
        <w:rPr>
          <w:szCs w:val="21"/>
        </w:rPr>
      </w:pPr>
      <w:r>
        <w:rPr>
          <w:rFonts w:hint="eastAsia"/>
          <w:szCs w:val="21"/>
        </w:rPr>
        <w:t>2. 学习</w:t>
      </w:r>
      <w:r>
        <w:rPr>
          <w:szCs w:val="21"/>
        </w:rPr>
        <w:t>SQL Server Management Studio</w:t>
      </w:r>
      <w:r>
        <w:rPr>
          <w:rFonts w:hint="eastAsia"/>
          <w:szCs w:val="21"/>
        </w:rPr>
        <w:t>管理平台的使用；</w:t>
      </w:r>
    </w:p>
    <w:p>
      <w:pPr>
        <w:tabs>
          <w:tab w:val="left" w:pos="778"/>
        </w:tabs>
        <w:snapToGrid w:val="0"/>
        <w:spacing w:before="156" w:beforeLines="50" w:line="360" w:lineRule="auto"/>
        <w:ind w:firstLine="420" w:firstLineChars="200"/>
        <w:rPr>
          <w:szCs w:val="21"/>
        </w:rPr>
      </w:pPr>
      <w:r>
        <w:rPr>
          <w:rFonts w:hint="eastAsia"/>
          <w:szCs w:val="21"/>
        </w:rPr>
        <w:t>3. 理解SQL Server数据库服务器用户登录的特点与过程；</w:t>
      </w:r>
    </w:p>
    <w:p>
      <w:pPr>
        <w:tabs>
          <w:tab w:val="left" w:pos="778"/>
        </w:tabs>
        <w:snapToGrid w:val="0"/>
        <w:spacing w:before="156" w:beforeLines="50" w:line="360" w:lineRule="auto"/>
        <w:ind w:firstLine="420" w:firstLineChars="200"/>
        <w:rPr>
          <w:szCs w:val="21"/>
        </w:rPr>
      </w:pPr>
      <w:r>
        <w:rPr>
          <w:rFonts w:hint="eastAsia"/>
          <w:szCs w:val="21"/>
        </w:rPr>
        <w:t>4</w:t>
      </w:r>
      <w:r>
        <w:rPr>
          <w:szCs w:val="21"/>
        </w:rPr>
        <w:t>. 掌握使用SQL 语句创建和删除数据库。</w:t>
      </w:r>
    </w:p>
    <w:p>
      <w:pPr>
        <w:numPr>
          <w:ilvl w:val="0"/>
          <w:numId w:val="1"/>
        </w:numPr>
        <w:rPr>
          <w:sz w:val="24"/>
        </w:rPr>
      </w:pPr>
      <w:r>
        <w:rPr>
          <w:rFonts w:hint="eastAsia"/>
          <w:b/>
          <w:sz w:val="24"/>
        </w:rPr>
        <w:t>实验要求</w:t>
      </w:r>
    </w:p>
    <w:p>
      <w:pPr>
        <w:tabs>
          <w:tab w:val="left" w:pos="778"/>
        </w:tabs>
        <w:snapToGrid w:val="0"/>
        <w:spacing w:before="156" w:beforeLines="50" w:line="360" w:lineRule="auto"/>
        <w:ind w:firstLine="420" w:firstLineChars="200"/>
        <w:rPr>
          <w:szCs w:val="21"/>
        </w:rPr>
      </w:pPr>
      <w:r>
        <w:rPr>
          <w:szCs w:val="21"/>
        </w:rPr>
        <w:t xml:space="preserve">1. </w:t>
      </w:r>
      <w:r>
        <w:rPr>
          <w:rFonts w:hint="eastAsia"/>
          <w:szCs w:val="21"/>
        </w:rPr>
        <w:t>学会</w:t>
      </w:r>
      <w:r>
        <w:rPr>
          <w:szCs w:val="21"/>
        </w:rPr>
        <w:t>SQL Server Management Studio</w:t>
      </w:r>
      <w:r>
        <w:rPr>
          <w:rFonts w:hint="eastAsia"/>
          <w:szCs w:val="21"/>
        </w:rPr>
        <w:t>中</w:t>
      </w:r>
      <w:r>
        <w:rPr>
          <w:szCs w:val="21"/>
        </w:rPr>
        <w:t>利用查询</w:t>
      </w:r>
      <w:r>
        <w:rPr>
          <w:rFonts w:hint="eastAsia"/>
          <w:szCs w:val="21"/>
        </w:rPr>
        <w:t>窗口</w:t>
      </w:r>
      <w:r>
        <w:rPr>
          <w:szCs w:val="21"/>
        </w:rPr>
        <w:t>进行交互式SQL语句的</w:t>
      </w:r>
      <w:r>
        <w:rPr>
          <w:rFonts w:hint="eastAsia"/>
          <w:szCs w:val="21"/>
        </w:rPr>
        <w:t>编写与执行</w:t>
      </w:r>
      <w:r>
        <w:rPr>
          <w:szCs w:val="21"/>
        </w:rPr>
        <w:t>方法。</w:t>
      </w:r>
    </w:p>
    <w:p>
      <w:pPr>
        <w:tabs>
          <w:tab w:val="left" w:pos="778"/>
        </w:tabs>
        <w:snapToGrid w:val="0"/>
        <w:spacing w:before="156" w:beforeLines="50" w:line="360" w:lineRule="auto"/>
        <w:ind w:firstLine="420"/>
        <w:rPr>
          <w:szCs w:val="21"/>
        </w:rPr>
      </w:pPr>
      <w:r>
        <w:rPr>
          <w:szCs w:val="21"/>
        </w:rPr>
        <w:t xml:space="preserve">2. </w:t>
      </w:r>
      <w:r>
        <w:rPr>
          <w:rFonts w:hint="eastAsia"/>
          <w:szCs w:val="21"/>
        </w:rPr>
        <w:t>用SQL语句创建第一个属于你自己的数据库EDUC。</w:t>
      </w:r>
    </w:p>
    <w:p>
      <w:pPr>
        <w:tabs>
          <w:tab w:val="left" w:pos="778"/>
        </w:tabs>
        <w:snapToGrid w:val="0"/>
        <w:spacing w:before="156" w:beforeLines="50" w:line="360" w:lineRule="auto"/>
        <w:ind w:firstLine="420"/>
        <w:rPr>
          <w:szCs w:val="21"/>
        </w:rPr>
      </w:pPr>
      <w:r>
        <w:rPr>
          <w:szCs w:val="21"/>
        </w:rPr>
        <w:t>3.</w:t>
      </w:r>
      <w:r>
        <w:rPr>
          <w:rFonts w:hint="eastAsia"/>
          <w:bCs/>
          <w:kern w:val="36"/>
          <w:szCs w:val="21"/>
        </w:rPr>
        <w:t xml:space="preserve"> </w:t>
      </w:r>
      <w:r>
        <w:rPr>
          <w:bCs/>
          <w:kern w:val="36"/>
          <w:szCs w:val="21"/>
        </w:rPr>
        <w:t>注意</w:t>
      </w:r>
      <w:r>
        <w:rPr>
          <w:rFonts w:hint="eastAsia"/>
          <w:bCs/>
          <w:kern w:val="36"/>
          <w:szCs w:val="21"/>
        </w:rPr>
        <w:t>实验过程的</w:t>
      </w:r>
      <w:r>
        <w:rPr>
          <w:bCs/>
          <w:kern w:val="36"/>
          <w:szCs w:val="21"/>
        </w:rPr>
        <w:t>截图与保存，供撰写实验报告使用。</w:t>
      </w:r>
    </w:p>
    <w:p>
      <w:pPr>
        <w:numPr>
          <w:ilvl w:val="0"/>
          <w:numId w:val="1"/>
        </w:numPr>
        <w:rPr>
          <w:b/>
          <w:sz w:val="24"/>
        </w:rPr>
      </w:pPr>
      <w:r>
        <w:rPr>
          <w:rFonts w:hint="eastAsia"/>
          <w:b/>
          <w:sz w:val="24"/>
        </w:rPr>
        <w:t>实验内容</w:t>
      </w:r>
    </w:p>
    <w:p>
      <w:pPr>
        <w:snapToGrid w:val="0"/>
        <w:spacing w:before="156" w:beforeLines="50" w:after="156" w:afterLines="50" w:line="360" w:lineRule="auto"/>
        <w:ind w:firstLine="420"/>
        <w:jc w:val="left"/>
        <w:rPr>
          <w:szCs w:val="21"/>
        </w:rPr>
      </w:pPr>
      <w:r>
        <w:rPr>
          <w:szCs w:val="21"/>
        </w:rPr>
        <w:t>1. 使用SQL语句创建数据库</w:t>
      </w:r>
      <w:r>
        <w:rPr>
          <w:rFonts w:hint="eastAsia"/>
          <w:szCs w:val="21"/>
        </w:rPr>
        <w:t>EDUC</w:t>
      </w:r>
      <w:r>
        <w:rPr>
          <w:szCs w:val="21"/>
        </w:rPr>
        <w:t>。</w:t>
      </w:r>
    </w:p>
    <w:p>
      <w:pPr>
        <w:tabs>
          <w:tab w:val="left" w:pos="778"/>
        </w:tabs>
        <w:snapToGrid w:val="0"/>
        <w:spacing w:before="156" w:beforeLines="50" w:line="360" w:lineRule="auto"/>
        <w:ind w:firstLine="420" w:firstLineChars="200"/>
        <w:rPr>
          <w:szCs w:val="21"/>
        </w:rPr>
      </w:pPr>
      <w:r>
        <w:rPr>
          <w:szCs w:val="21"/>
        </w:rPr>
        <w:t xml:space="preserve">   数据库的参数要求：</w:t>
      </w:r>
    </w:p>
    <w:p>
      <w:pPr>
        <w:tabs>
          <w:tab w:val="left" w:pos="778"/>
        </w:tabs>
        <w:snapToGrid w:val="0"/>
        <w:spacing w:before="156" w:beforeLines="50" w:line="360" w:lineRule="auto"/>
        <w:ind w:firstLine="420" w:firstLineChars="200"/>
        <w:rPr>
          <w:szCs w:val="21"/>
        </w:rPr>
      </w:pPr>
      <w:r>
        <w:rPr>
          <w:szCs w:val="21"/>
        </w:rPr>
        <w:t xml:space="preserve">     数据库名称：EDUC</w:t>
      </w:r>
    </w:p>
    <w:p>
      <w:pPr>
        <w:tabs>
          <w:tab w:val="left" w:pos="778"/>
        </w:tabs>
        <w:snapToGrid w:val="0"/>
        <w:spacing w:before="156" w:beforeLines="50" w:line="360" w:lineRule="auto"/>
        <w:ind w:firstLine="420" w:firstLineChars="200"/>
        <w:rPr>
          <w:szCs w:val="21"/>
        </w:rPr>
      </w:pPr>
      <w:r>
        <w:rPr>
          <w:szCs w:val="21"/>
        </w:rPr>
        <w:t xml:space="preserve">     数据库存储路径：将数据库文件存储在D:</w:t>
      </w:r>
      <w:r>
        <w:rPr>
          <w:rFonts w:hint="eastAsia"/>
          <w:szCs w:val="21"/>
        </w:rPr>
        <w:t>\MYDB</w:t>
      </w:r>
      <w:r>
        <w:rPr>
          <w:szCs w:val="21"/>
        </w:rPr>
        <w:t>\</w:t>
      </w:r>
      <w:r>
        <w:rPr>
          <w:rFonts w:hint="eastAsia"/>
          <w:szCs w:val="21"/>
        </w:rPr>
        <w:t xml:space="preserve"> 文件夹</w:t>
      </w:r>
      <w:r>
        <w:rPr>
          <w:szCs w:val="21"/>
        </w:rPr>
        <w:t>中。</w:t>
      </w:r>
    </w:p>
    <w:p>
      <w:pPr>
        <w:tabs>
          <w:tab w:val="left" w:pos="778"/>
        </w:tabs>
        <w:snapToGrid w:val="0"/>
        <w:spacing w:before="156" w:beforeLines="50" w:line="360" w:lineRule="auto"/>
        <w:ind w:firstLine="420" w:firstLineChars="200"/>
        <w:rPr>
          <w:szCs w:val="21"/>
        </w:rPr>
      </w:pPr>
      <w:r>
        <w:rPr>
          <w:szCs w:val="21"/>
        </w:rPr>
        <w:t xml:space="preserve">     其他参数要求：</w:t>
      </w:r>
    </w:p>
    <w:p>
      <w:pPr>
        <w:tabs>
          <w:tab w:val="left" w:pos="778"/>
        </w:tabs>
        <w:snapToGrid w:val="0"/>
        <w:spacing w:before="156" w:beforeLines="50" w:line="360" w:lineRule="auto"/>
        <w:ind w:firstLine="420" w:firstLineChars="200"/>
        <w:rPr>
          <w:szCs w:val="21"/>
        </w:rPr>
      </w:pPr>
      <w:r>
        <w:rPr>
          <w:szCs w:val="21"/>
        </w:rPr>
        <w:t xml:space="preserve">         数据文件的初始大小：10M   最大：60M  按5%的比例自动增长。</w:t>
      </w:r>
    </w:p>
    <w:p>
      <w:pPr>
        <w:tabs>
          <w:tab w:val="left" w:pos="778"/>
        </w:tabs>
        <w:snapToGrid w:val="0"/>
        <w:spacing w:before="156" w:beforeLines="50" w:line="360" w:lineRule="auto"/>
        <w:ind w:firstLine="420" w:firstLineChars="200"/>
        <w:rPr>
          <w:szCs w:val="21"/>
        </w:rPr>
      </w:pPr>
      <w:r>
        <w:rPr>
          <w:szCs w:val="21"/>
        </w:rPr>
        <w:t xml:space="preserve">         日志文件的初始大小：4M   最大：10M  增量为1M。</w:t>
      </w:r>
    </w:p>
    <w:p>
      <w:pPr>
        <w:tabs>
          <w:tab w:val="left" w:pos="778"/>
        </w:tabs>
        <w:snapToGrid w:val="0"/>
        <w:spacing w:before="156" w:beforeLines="50" w:line="360" w:lineRule="auto"/>
        <w:ind w:firstLine="420"/>
        <w:rPr>
          <w:szCs w:val="21"/>
        </w:rPr>
      </w:pPr>
      <w:r>
        <w:rPr>
          <w:szCs w:val="21"/>
        </w:rPr>
        <w:t xml:space="preserve">2. </w:t>
      </w:r>
      <w:r>
        <w:rPr>
          <w:rFonts w:hint="eastAsia"/>
          <w:szCs w:val="21"/>
        </w:rPr>
        <w:t>创建另一个数据库TestDB，参数与EDUC相同。</w:t>
      </w:r>
    </w:p>
    <w:p>
      <w:pPr>
        <w:tabs>
          <w:tab w:val="left" w:pos="778"/>
        </w:tabs>
        <w:snapToGrid w:val="0"/>
        <w:spacing w:before="156" w:beforeLines="50" w:line="360" w:lineRule="auto"/>
        <w:ind w:firstLine="420"/>
        <w:rPr>
          <w:szCs w:val="21"/>
        </w:rPr>
      </w:pPr>
      <w:r>
        <w:rPr>
          <w:rFonts w:hint="eastAsia"/>
          <w:szCs w:val="21"/>
        </w:rPr>
        <w:t>3. 用SQL语句删除数据库TestDB。</w:t>
      </w:r>
    </w:p>
    <w:p>
      <w:pPr>
        <w:tabs>
          <w:tab w:val="left" w:pos="778"/>
        </w:tabs>
        <w:snapToGrid w:val="0"/>
        <w:spacing w:before="156" w:beforeLines="50" w:line="360" w:lineRule="auto"/>
        <w:ind w:firstLine="420"/>
        <w:rPr>
          <w:szCs w:val="21"/>
        </w:rPr>
      </w:pPr>
      <w:r>
        <w:rPr>
          <w:rFonts w:hint="eastAsia"/>
          <w:szCs w:val="21"/>
        </w:rPr>
        <w:t xml:space="preserve">4. </w:t>
      </w:r>
      <w:r>
        <w:rPr>
          <w:szCs w:val="21"/>
        </w:rPr>
        <w:t>将</w:t>
      </w:r>
      <w:r>
        <w:rPr>
          <w:rFonts w:hint="eastAsia"/>
          <w:szCs w:val="21"/>
        </w:rPr>
        <w:t>EDUC</w:t>
      </w:r>
      <w:r>
        <w:rPr>
          <w:szCs w:val="21"/>
        </w:rPr>
        <w:t>数据库设置为当前数据库。</w:t>
      </w:r>
    </w:p>
    <w:p>
      <w:pPr>
        <w:pStyle w:val="7"/>
        <w:numPr>
          <w:ilvl w:val="0"/>
          <w:numId w:val="1"/>
        </w:numPr>
        <w:ind w:firstLineChars="0"/>
        <w:rPr>
          <w:b/>
          <w:sz w:val="24"/>
        </w:rPr>
      </w:pPr>
      <w:r>
        <w:rPr>
          <w:rFonts w:hint="eastAsia"/>
          <w:b/>
          <w:sz w:val="24"/>
        </w:rPr>
        <w:t>实验步骤</w:t>
      </w:r>
    </w:p>
    <w:p>
      <w:pPr>
        <w:ind w:firstLine="420"/>
        <w:rPr>
          <w:rFonts w:ascii="宋体" w:hAnsi="宋体"/>
          <w:bCs/>
          <w:sz w:val="24"/>
        </w:rPr>
      </w:pPr>
      <w:r>
        <w:rPr>
          <w:rFonts w:hint="eastAsia" w:ascii="宋体" w:hAnsi="宋体"/>
          <w:bCs/>
          <w:sz w:val="24"/>
        </w:rPr>
        <w:t>1</w:t>
      </w:r>
      <w:r>
        <w:rPr>
          <w:rFonts w:ascii="宋体" w:hAnsi="宋体"/>
          <w:bCs/>
          <w:sz w:val="24"/>
        </w:rPr>
        <w:t>.</w:t>
      </w:r>
      <w:r>
        <w:rPr>
          <w:rFonts w:hint="eastAsia" w:ascii="宋体" w:hAnsi="宋体"/>
          <w:bCs/>
          <w:sz w:val="24"/>
        </w:rPr>
        <w:t>创建数据库E</w:t>
      </w:r>
      <w:r>
        <w:rPr>
          <w:rFonts w:ascii="宋体" w:hAnsi="宋体"/>
          <w:bCs/>
          <w:sz w:val="24"/>
        </w:rPr>
        <w:t>DUC</w:t>
      </w:r>
    </w:p>
    <w:p>
      <w:pPr>
        <w:jc w:val="center"/>
        <w:rPr>
          <w:rFonts w:ascii="宋体" w:hAnsi="宋体"/>
          <w:bCs/>
          <w:sz w:val="24"/>
        </w:rPr>
      </w:pPr>
      <w:r>
        <w:drawing>
          <wp:inline distT="0" distB="0" distL="0" distR="0">
            <wp:extent cx="5265420" cy="13182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5420" cy="1318260"/>
                    </a:xfrm>
                    <a:prstGeom prst="rect">
                      <a:avLst/>
                    </a:prstGeom>
                    <a:noFill/>
                    <a:ln>
                      <a:noFill/>
                    </a:ln>
                  </pic:spPr>
                </pic:pic>
              </a:graphicData>
            </a:graphic>
          </wp:inline>
        </w:drawing>
      </w:r>
    </w:p>
    <w:p>
      <w:pPr>
        <w:jc w:val="center"/>
        <w:rPr>
          <w:rFonts w:ascii="宋体" w:hAnsi="宋体"/>
          <w:bCs/>
          <w:sz w:val="24"/>
        </w:rPr>
      </w:pPr>
      <w:r>
        <w:rPr>
          <w:rFonts w:hint="eastAsia" w:ascii="宋体" w:hAnsi="宋体"/>
          <w:bCs/>
          <w:sz w:val="24"/>
        </w:rPr>
        <w:t>图1创建数据库E</w:t>
      </w:r>
      <w:r>
        <w:rPr>
          <w:rFonts w:ascii="宋体" w:hAnsi="宋体"/>
          <w:bCs/>
          <w:sz w:val="24"/>
        </w:rPr>
        <w:t>DUC</w:t>
      </w:r>
    </w:p>
    <w:p>
      <w:pPr>
        <w:jc w:val="center"/>
        <w:rPr>
          <w:rFonts w:ascii="宋体" w:hAnsi="宋体"/>
          <w:bCs/>
          <w:sz w:val="24"/>
        </w:rPr>
      </w:pPr>
    </w:p>
    <w:p>
      <w:pPr>
        <w:pStyle w:val="7"/>
        <w:ind w:left="510" w:firstLine="0" w:firstLineChars="0"/>
        <w:rPr>
          <w:rFonts w:ascii="宋体" w:hAnsi="宋体"/>
          <w:bCs/>
          <w:sz w:val="24"/>
        </w:rPr>
      </w:pPr>
      <w:r>
        <w:rPr>
          <w:rFonts w:hint="eastAsia" w:ascii="宋体" w:hAnsi="宋体"/>
          <w:bCs/>
          <w:sz w:val="24"/>
        </w:rPr>
        <w:t>2</w:t>
      </w:r>
      <w:r>
        <w:rPr>
          <w:rFonts w:ascii="宋体" w:hAnsi="宋体"/>
          <w:bCs/>
          <w:sz w:val="24"/>
        </w:rPr>
        <w:t>.</w:t>
      </w:r>
      <w:r>
        <w:rPr>
          <w:rFonts w:hint="eastAsia" w:ascii="宋体" w:hAnsi="宋体"/>
          <w:bCs/>
          <w:sz w:val="24"/>
        </w:rPr>
        <w:t>创建数据库Test</w:t>
      </w:r>
      <w:r>
        <w:rPr>
          <w:rFonts w:ascii="宋体" w:hAnsi="宋体"/>
          <w:bCs/>
          <w:sz w:val="24"/>
        </w:rPr>
        <w:t>DB</w:t>
      </w:r>
    </w:p>
    <w:p>
      <w:pPr>
        <w:jc w:val="center"/>
        <w:rPr>
          <w:rFonts w:ascii="宋体" w:hAnsi="宋体"/>
          <w:bCs/>
          <w:sz w:val="24"/>
        </w:rPr>
      </w:pPr>
      <w:r>
        <w:drawing>
          <wp:inline distT="0" distB="0" distL="0" distR="0">
            <wp:extent cx="5265420" cy="1264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5420" cy="1264920"/>
                    </a:xfrm>
                    <a:prstGeom prst="rect">
                      <a:avLst/>
                    </a:prstGeom>
                    <a:noFill/>
                    <a:ln>
                      <a:noFill/>
                    </a:ln>
                  </pic:spPr>
                </pic:pic>
              </a:graphicData>
            </a:graphic>
          </wp:inline>
        </w:drawing>
      </w:r>
    </w:p>
    <w:p>
      <w:pPr>
        <w:jc w:val="center"/>
        <w:rPr>
          <w:rFonts w:ascii="宋体" w:hAnsi="宋体"/>
          <w:bCs/>
          <w:sz w:val="24"/>
        </w:rPr>
      </w:pPr>
      <w:r>
        <w:rPr>
          <w:rFonts w:hint="eastAsia" w:ascii="宋体" w:hAnsi="宋体"/>
          <w:bCs/>
          <w:sz w:val="24"/>
        </w:rPr>
        <w:t>图2创建数据库Test</w:t>
      </w:r>
      <w:r>
        <w:rPr>
          <w:rFonts w:ascii="宋体" w:hAnsi="宋体"/>
          <w:bCs/>
          <w:sz w:val="24"/>
        </w:rPr>
        <w:t>DB</w:t>
      </w:r>
    </w:p>
    <w:p>
      <w:pPr>
        <w:jc w:val="center"/>
        <w:rPr>
          <w:rFonts w:ascii="宋体" w:hAnsi="宋体"/>
          <w:bCs/>
          <w:sz w:val="24"/>
        </w:rPr>
      </w:pPr>
    </w:p>
    <w:p>
      <w:pPr>
        <w:pStyle w:val="7"/>
        <w:ind w:left="510" w:firstLine="0" w:firstLineChars="0"/>
        <w:rPr>
          <w:rFonts w:ascii="宋体" w:hAnsi="宋体"/>
          <w:bCs/>
          <w:sz w:val="24"/>
        </w:rPr>
      </w:pPr>
      <w:r>
        <w:rPr>
          <w:rFonts w:hint="eastAsia" w:ascii="宋体" w:hAnsi="宋体"/>
          <w:bCs/>
          <w:sz w:val="24"/>
        </w:rPr>
        <w:t>3</w:t>
      </w:r>
      <w:r>
        <w:rPr>
          <w:rFonts w:ascii="宋体" w:hAnsi="宋体"/>
          <w:bCs/>
          <w:sz w:val="24"/>
        </w:rPr>
        <w:t>.</w:t>
      </w:r>
      <w:r>
        <w:rPr>
          <w:rFonts w:hint="eastAsia" w:ascii="宋体" w:hAnsi="宋体"/>
          <w:bCs/>
          <w:sz w:val="24"/>
        </w:rPr>
        <w:t>删除数据库Test</w:t>
      </w:r>
      <w:r>
        <w:rPr>
          <w:rFonts w:ascii="宋体" w:hAnsi="宋体"/>
          <w:bCs/>
          <w:sz w:val="24"/>
        </w:rPr>
        <w:t>DB</w:t>
      </w:r>
    </w:p>
    <w:p>
      <w:pPr>
        <w:jc w:val="center"/>
        <w:rPr>
          <w:rFonts w:ascii="宋体" w:hAnsi="宋体"/>
          <w:bCs/>
          <w:sz w:val="24"/>
        </w:rPr>
      </w:pPr>
      <w:r>
        <w:drawing>
          <wp:inline distT="0" distB="0" distL="0" distR="0">
            <wp:extent cx="5273040" cy="9601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3040" cy="960120"/>
                    </a:xfrm>
                    <a:prstGeom prst="rect">
                      <a:avLst/>
                    </a:prstGeom>
                    <a:noFill/>
                    <a:ln>
                      <a:noFill/>
                    </a:ln>
                  </pic:spPr>
                </pic:pic>
              </a:graphicData>
            </a:graphic>
          </wp:inline>
        </w:drawing>
      </w:r>
    </w:p>
    <w:p>
      <w:pPr>
        <w:jc w:val="center"/>
        <w:rPr>
          <w:rFonts w:ascii="宋体" w:hAnsi="宋体"/>
          <w:bCs/>
          <w:sz w:val="24"/>
        </w:rPr>
      </w:pPr>
      <w:r>
        <w:rPr>
          <w:rFonts w:hint="eastAsia" w:ascii="宋体" w:hAnsi="宋体"/>
          <w:bCs/>
          <w:sz w:val="24"/>
        </w:rPr>
        <w:t>图3删除数据库Test</w:t>
      </w:r>
      <w:r>
        <w:rPr>
          <w:rFonts w:ascii="宋体" w:hAnsi="宋体"/>
          <w:bCs/>
          <w:sz w:val="24"/>
        </w:rPr>
        <w:t>DB</w:t>
      </w:r>
    </w:p>
    <w:p>
      <w:pPr>
        <w:jc w:val="center"/>
        <w:rPr>
          <w:rFonts w:ascii="宋体" w:hAnsi="宋体"/>
          <w:bCs/>
          <w:sz w:val="24"/>
        </w:rPr>
      </w:pPr>
    </w:p>
    <w:p>
      <w:pPr>
        <w:pStyle w:val="7"/>
        <w:ind w:left="510" w:firstLine="0" w:firstLineChars="0"/>
        <w:rPr>
          <w:rFonts w:ascii="宋体" w:hAnsi="宋体"/>
          <w:bCs/>
          <w:sz w:val="24"/>
        </w:rPr>
      </w:pPr>
      <w:r>
        <w:rPr>
          <w:rFonts w:hint="eastAsia" w:ascii="宋体" w:hAnsi="宋体"/>
          <w:bCs/>
          <w:sz w:val="24"/>
        </w:rPr>
        <w:t>4</w:t>
      </w:r>
      <w:r>
        <w:rPr>
          <w:rFonts w:ascii="宋体" w:hAnsi="宋体"/>
          <w:bCs/>
          <w:sz w:val="24"/>
        </w:rPr>
        <w:t>.</w:t>
      </w:r>
      <w:r>
        <w:rPr>
          <w:rFonts w:hint="eastAsia" w:ascii="宋体" w:hAnsi="宋体"/>
          <w:bCs/>
          <w:sz w:val="24"/>
        </w:rPr>
        <w:t>使用数据库E</w:t>
      </w:r>
      <w:r>
        <w:rPr>
          <w:rFonts w:ascii="宋体" w:hAnsi="宋体"/>
          <w:bCs/>
          <w:sz w:val="24"/>
        </w:rPr>
        <w:t>DUC</w:t>
      </w:r>
    </w:p>
    <w:p>
      <w:pPr>
        <w:jc w:val="center"/>
        <w:rPr>
          <w:rFonts w:ascii="宋体" w:hAnsi="宋体"/>
          <w:bCs/>
          <w:sz w:val="24"/>
        </w:rPr>
      </w:pPr>
      <w:r>
        <w:drawing>
          <wp:inline distT="0" distB="0" distL="0" distR="0">
            <wp:extent cx="1973580" cy="7543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73580" cy="754380"/>
                    </a:xfrm>
                    <a:prstGeom prst="rect">
                      <a:avLst/>
                    </a:prstGeom>
                    <a:noFill/>
                    <a:ln>
                      <a:noFill/>
                    </a:ln>
                  </pic:spPr>
                </pic:pic>
              </a:graphicData>
            </a:graphic>
          </wp:inline>
        </w:drawing>
      </w:r>
    </w:p>
    <w:p>
      <w:pPr>
        <w:jc w:val="center"/>
        <w:rPr>
          <w:rFonts w:ascii="宋体" w:hAnsi="宋体"/>
          <w:bCs/>
          <w:sz w:val="24"/>
        </w:rPr>
      </w:pPr>
      <w:r>
        <w:rPr>
          <w:rFonts w:hint="eastAsia" w:ascii="宋体" w:hAnsi="宋体"/>
          <w:bCs/>
          <w:sz w:val="24"/>
        </w:rPr>
        <w:t>图</w:t>
      </w:r>
      <w:r>
        <w:rPr>
          <w:rFonts w:ascii="宋体" w:hAnsi="宋体"/>
          <w:bCs/>
          <w:sz w:val="24"/>
        </w:rPr>
        <w:t>4</w:t>
      </w:r>
      <w:r>
        <w:rPr>
          <w:rFonts w:hint="eastAsia" w:ascii="宋体" w:hAnsi="宋体"/>
          <w:bCs/>
          <w:sz w:val="24"/>
        </w:rPr>
        <w:t>使用数据库</w:t>
      </w:r>
      <w:r>
        <w:rPr>
          <w:rFonts w:ascii="宋体" w:hAnsi="宋体"/>
          <w:bCs/>
          <w:sz w:val="24"/>
        </w:rPr>
        <w:t>EDUC</w:t>
      </w:r>
    </w:p>
    <w:p>
      <w:pPr>
        <w:jc w:val="center"/>
        <w:rPr>
          <w:rFonts w:ascii="宋体" w:hAnsi="宋体"/>
          <w:bCs/>
          <w:sz w:val="24"/>
        </w:rPr>
      </w:pPr>
    </w:p>
    <w:p>
      <w:pPr>
        <w:rPr>
          <w:b/>
          <w:sz w:val="24"/>
        </w:rPr>
      </w:pPr>
      <w:r>
        <w:rPr>
          <w:rFonts w:hint="eastAsia"/>
          <w:b/>
          <w:sz w:val="24"/>
        </w:rPr>
        <w:t>五、实验总结</w:t>
      </w:r>
    </w:p>
    <w:p>
      <w:r>
        <w:tab/>
      </w:r>
      <w:r>
        <w:rPr>
          <w:rFonts w:hint="eastAsia"/>
        </w:rPr>
        <w:t>在本次实验过程中我学习到的内容有</w:t>
      </w:r>
    </w:p>
    <w:p>
      <w:pPr>
        <w:pStyle w:val="7"/>
        <w:numPr>
          <w:ilvl w:val="0"/>
          <w:numId w:val="2"/>
        </w:numPr>
        <w:ind w:firstLineChars="0"/>
      </w:pPr>
      <w:r>
        <w:rPr>
          <w:rFonts w:hint="eastAsia"/>
        </w:rPr>
        <w:t>创建特定参数的数据库</w:t>
      </w:r>
    </w:p>
    <w:p>
      <w:pPr>
        <w:pStyle w:val="7"/>
        <w:numPr>
          <w:ilvl w:val="0"/>
          <w:numId w:val="2"/>
        </w:numPr>
        <w:ind w:firstLineChars="0"/>
      </w:pPr>
      <w:r>
        <w:rPr>
          <w:rFonts w:hint="eastAsia"/>
        </w:rPr>
        <w:t>删除指定数据库</w:t>
      </w:r>
    </w:p>
    <w:p>
      <w:pPr>
        <w:pStyle w:val="7"/>
        <w:numPr>
          <w:ilvl w:val="0"/>
          <w:numId w:val="2"/>
        </w:numPr>
        <w:ind w:firstLineChars="0"/>
      </w:pPr>
      <w:r>
        <w:rPr>
          <w:rFonts w:hint="eastAsia"/>
        </w:rPr>
        <w:t>在查询中使用数据库</w:t>
      </w:r>
    </w:p>
    <w:p>
      <w:r>
        <w:br w:type="page"/>
      </w:r>
    </w:p>
    <w:p>
      <w:pPr>
        <w:pStyle w:val="3"/>
        <w:rPr>
          <w:rFonts w:hint="eastAsia" w:ascii="宋体" w:hAnsi="宋体" w:eastAsia="宋体" w:cs="Times New Roman"/>
          <w:b/>
          <w:bCs/>
          <w:color w:val="800000"/>
          <w:kern w:val="0"/>
          <w:sz w:val="32"/>
          <w:szCs w:val="32"/>
          <w:lang w:val="en-US" w:eastAsia="zh-CN" w:bidi="ar-SA"/>
        </w:rPr>
      </w:pPr>
      <w:r>
        <w:rPr>
          <w:rFonts w:hint="eastAsia" w:ascii="宋体" w:hAnsi="宋体" w:eastAsia="宋体" w:cs="Times New Roman"/>
          <w:b/>
          <w:bCs/>
          <w:color w:val="800000"/>
          <w:kern w:val="0"/>
          <w:sz w:val="32"/>
          <w:szCs w:val="32"/>
          <w:lang w:val="en-US" w:eastAsia="zh-CN" w:bidi="ar-SA"/>
        </w:rPr>
        <w:t>实验</w:t>
      </w:r>
      <w:r>
        <w:rPr>
          <w:rFonts w:hint="eastAsia" w:ascii="宋体" w:hAnsi="宋体" w:cs="Times New Roman"/>
          <w:b/>
          <w:bCs/>
          <w:color w:val="800000"/>
          <w:kern w:val="0"/>
          <w:sz w:val="32"/>
          <w:szCs w:val="32"/>
          <w:lang w:val="en-US" w:eastAsia="zh-CN" w:bidi="ar-SA"/>
        </w:rPr>
        <w:t>二</w:t>
      </w:r>
      <w:r>
        <w:rPr>
          <w:rFonts w:hint="eastAsia" w:ascii="宋体" w:hAnsi="宋体" w:eastAsia="宋体" w:cs="Times New Roman"/>
          <w:b/>
          <w:bCs/>
          <w:color w:val="800000"/>
          <w:kern w:val="0"/>
          <w:sz w:val="32"/>
          <w:szCs w:val="32"/>
          <w:lang w:val="en-US" w:eastAsia="zh-CN" w:bidi="ar-SA"/>
        </w:rPr>
        <w:t xml:space="preserve">  使用SQL语句创建和删除基本表</w:t>
      </w:r>
    </w:p>
    <w:p>
      <w:pPr>
        <w:numPr>
          <w:ilvl w:val="0"/>
          <w:numId w:val="3"/>
        </w:numPr>
        <w:rPr>
          <w:b/>
          <w:sz w:val="24"/>
        </w:rPr>
      </w:pPr>
      <w:r>
        <w:rPr>
          <w:rFonts w:hint="eastAsia"/>
          <w:b/>
          <w:sz w:val="24"/>
        </w:rPr>
        <w:t>实验目的</w:t>
      </w:r>
    </w:p>
    <w:p>
      <w:pPr>
        <w:widowControl/>
        <w:snapToGrid w:val="0"/>
        <w:spacing w:before="156" w:beforeLines="50" w:line="360" w:lineRule="auto"/>
        <w:ind w:left="90" w:firstLine="420"/>
        <w:jc w:val="left"/>
        <w:rPr>
          <w:kern w:val="0"/>
          <w:szCs w:val="21"/>
        </w:rPr>
      </w:pPr>
      <w:r>
        <w:rPr>
          <w:kern w:val="0"/>
          <w:szCs w:val="21"/>
        </w:rPr>
        <w:t>1．了解SQL Server的基本数据类型。</w:t>
      </w:r>
    </w:p>
    <w:p>
      <w:pPr>
        <w:pStyle w:val="7"/>
        <w:widowControl/>
        <w:snapToGrid w:val="0"/>
        <w:spacing w:before="156" w:beforeLines="50" w:line="360" w:lineRule="auto"/>
        <w:ind w:left="510" w:firstLine="0" w:firstLineChars="0"/>
        <w:jc w:val="left"/>
        <w:rPr>
          <w:kern w:val="0"/>
          <w:szCs w:val="21"/>
        </w:rPr>
      </w:pPr>
      <w:r>
        <w:rPr>
          <w:kern w:val="0"/>
          <w:szCs w:val="21"/>
        </w:rPr>
        <w:t>2．学会使用Create table语句创建基本表。</w:t>
      </w:r>
    </w:p>
    <w:p>
      <w:pPr>
        <w:numPr>
          <w:ilvl w:val="0"/>
          <w:numId w:val="3"/>
        </w:numPr>
        <w:rPr>
          <w:sz w:val="24"/>
        </w:rPr>
      </w:pPr>
      <w:r>
        <w:rPr>
          <w:rFonts w:hint="eastAsia"/>
          <w:b/>
          <w:sz w:val="24"/>
        </w:rPr>
        <w:t>实验要求</w:t>
      </w:r>
    </w:p>
    <w:p>
      <w:pPr>
        <w:tabs>
          <w:tab w:val="left" w:pos="719"/>
          <w:tab w:val="left" w:pos="1069"/>
        </w:tabs>
        <w:snapToGrid w:val="0"/>
        <w:spacing w:before="156" w:beforeLines="50" w:line="360" w:lineRule="auto"/>
        <w:ind w:firstLine="420" w:firstLineChars="200"/>
        <w:rPr>
          <w:bCs/>
          <w:kern w:val="36"/>
          <w:szCs w:val="21"/>
        </w:rPr>
      </w:pPr>
      <w:r>
        <w:rPr>
          <w:rFonts w:hint="eastAsia"/>
          <w:szCs w:val="21"/>
        </w:rPr>
        <w:t xml:space="preserve">1. </w:t>
      </w:r>
      <w:r>
        <w:rPr>
          <w:szCs w:val="21"/>
        </w:rPr>
        <w:t>SQL Server Management Studio</w:t>
      </w:r>
      <w:r>
        <w:rPr>
          <w:rFonts w:hint="eastAsia"/>
          <w:szCs w:val="21"/>
        </w:rPr>
        <w:t>的查询窗口</w:t>
      </w:r>
      <w:r>
        <w:rPr>
          <w:bCs/>
          <w:kern w:val="36"/>
          <w:szCs w:val="21"/>
        </w:rPr>
        <w:t>中</w:t>
      </w:r>
      <w:r>
        <w:rPr>
          <w:rFonts w:hint="eastAsia"/>
          <w:bCs/>
          <w:kern w:val="36"/>
          <w:szCs w:val="21"/>
        </w:rPr>
        <w:t>，</w:t>
      </w:r>
      <w:r>
        <w:rPr>
          <w:bCs/>
          <w:kern w:val="36"/>
          <w:szCs w:val="21"/>
        </w:rPr>
        <w:t>使用SQL语句完成基本表的创建、修改、删除。</w:t>
      </w:r>
    </w:p>
    <w:p>
      <w:pPr>
        <w:tabs>
          <w:tab w:val="left" w:pos="719"/>
          <w:tab w:val="left" w:pos="1069"/>
        </w:tabs>
        <w:snapToGrid w:val="0"/>
        <w:spacing w:before="156" w:beforeLines="50" w:line="360" w:lineRule="auto"/>
        <w:ind w:firstLine="420" w:firstLineChars="200"/>
        <w:rPr>
          <w:bCs/>
          <w:kern w:val="36"/>
          <w:szCs w:val="21"/>
        </w:rPr>
      </w:pPr>
      <w:r>
        <w:rPr>
          <w:rFonts w:hint="eastAsia"/>
          <w:bCs/>
          <w:kern w:val="36"/>
          <w:szCs w:val="21"/>
        </w:rPr>
        <w:t xml:space="preserve">2. </w:t>
      </w:r>
      <w:r>
        <w:rPr>
          <w:bCs/>
          <w:kern w:val="36"/>
          <w:szCs w:val="21"/>
        </w:rPr>
        <w:t>实现基本表定义中有关完整性约束的要求。</w:t>
      </w:r>
    </w:p>
    <w:p>
      <w:pPr>
        <w:tabs>
          <w:tab w:val="left" w:pos="719"/>
          <w:tab w:val="left" w:pos="1069"/>
        </w:tabs>
        <w:snapToGrid w:val="0"/>
        <w:spacing w:before="156" w:beforeLines="50" w:line="360" w:lineRule="auto"/>
        <w:ind w:firstLine="420" w:firstLineChars="200"/>
        <w:rPr>
          <w:bCs/>
          <w:kern w:val="36"/>
          <w:szCs w:val="21"/>
        </w:rPr>
      </w:pPr>
      <w:r>
        <w:rPr>
          <w:rFonts w:hint="eastAsia"/>
          <w:bCs/>
          <w:kern w:val="36"/>
          <w:szCs w:val="21"/>
        </w:rPr>
        <w:t>3. 修改基本表的结构。</w:t>
      </w:r>
    </w:p>
    <w:p>
      <w:pPr>
        <w:tabs>
          <w:tab w:val="left" w:pos="719"/>
          <w:tab w:val="left" w:pos="1069"/>
        </w:tabs>
        <w:snapToGrid w:val="0"/>
        <w:spacing w:before="156" w:beforeLines="50" w:line="360" w:lineRule="auto"/>
        <w:ind w:firstLine="420" w:firstLineChars="200"/>
        <w:rPr>
          <w:bCs/>
          <w:kern w:val="36"/>
          <w:szCs w:val="21"/>
        </w:rPr>
      </w:pPr>
      <w:r>
        <w:rPr>
          <w:rFonts w:hint="eastAsia"/>
          <w:bCs/>
          <w:kern w:val="36"/>
          <w:szCs w:val="21"/>
        </w:rPr>
        <w:t>4. 删除基本表。</w:t>
      </w:r>
    </w:p>
    <w:p>
      <w:pPr>
        <w:tabs>
          <w:tab w:val="left" w:pos="719"/>
          <w:tab w:val="left" w:pos="1069"/>
        </w:tabs>
        <w:snapToGrid w:val="0"/>
        <w:spacing w:before="156" w:beforeLines="50" w:line="360" w:lineRule="auto"/>
        <w:ind w:firstLine="420" w:firstLineChars="200"/>
        <w:rPr>
          <w:bCs/>
          <w:kern w:val="36"/>
          <w:szCs w:val="21"/>
        </w:rPr>
      </w:pPr>
      <w:r>
        <w:rPr>
          <w:rFonts w:hint="eastAsia"/>
          <w:bCs/>
          <w:kern w:val="36"/>
          <w:szCs w:val="21"/>
        </w:rPr>
        <w:t xml:space="preserve">5. </w:t>
      </w:r>
      <w:r>
        <w:rPr>
          <w:bCs/>
          <w:kern w:val="36"/>
          <w:szCs w:val="21"/>
        </w:rPr>
        <w:t>注意操作结果的截图与保存，供撰写实验报告使用。</w:t>
      </w:r>
    </w:p>
    <w:p>
      <w:pPr>
        <w:numPr>
          <w:ilvl w:val="0"/>
          <w:numId w:val="3"/>
        </w:numPr>
        <w:rPr>
          <w:b/>
          <w:sz w:val="24"/>
        </w:rPr>
      </w:pPr>
      <w:r>
        <w:rPr>
          <w:rFonts w:hint="eastAsia"/>
          <w:b/>
          <w:sz w:val="24"/>
        </w:rPr>
        <w:t>实验内容</w:t>
      </w:r>
    </w:p>
    <w:p>
      <w:pPr>
        <w:snapToGrid w:val="0"/>
        <w:spacing w:before="156" w:beforeLines="50" w:after="156" w:afterLines="50" w:line="360" w:lineRule="auto"/>
        <w:rPr>
          <w:szCs w:val="21"/>
        </w:rPr>
      </w:pPr>
      <w:r>
        <w:rPr>
          <w:rFonts w:hint="eastAsia"/>
          <w:szCs w:val="21"/>
        </w:rPr>
        <w:t>（一）根据设计要求，用Create table语句定义基本表</w:t>
      </w:r>
    </w:p>
    <w:p>
      <w:pPr>
        <w:snapToGrid w:val="0"/>
        <w:spacing w:before="156" w:beforeLines="50" w:after="156" w:afterLines="50" w:line="360" w:lineRule="auto"/>
        <w:ind w:firstLine="420" w:firstLineChars="200"/>
        <w:rPr>
          <w:szCs w:val="21"/>
        </w:rPr>
      </w:pPr>
      <w:r>
        <w:rPr>
          <w:rFonts w:hint="eastAsia"/>
          <w:szCs w:val="21"/>
        </w:rPr>
        <w:t>设有简单教学管理的6个关系模式如下：</w:t>
      </w:r>
    </w:p>
    <w:p>
      <w:pPr>
        <w:snapToGrid w:val="0"/>
        <w:spacing w:before="156" w:beforeLines="50" w:after="156" w:afterLines="50" w:line="360" w:lineRule="auto"/>
        <w:ind w:firstLine="1050" w:firstLineChars="500"/>
        <w:rPr>
          <w:szCs w:val="21"/>
        </w:rPr>
      </w:pPr>
      <w:r>
        <w:rPr>
          <w:rFonts w:hint="eastAsia"/>
          <w:szCs w:val="21"/>
        </w:rPr>
        <w:t>系(系编号，系名称、系主任、联系电话、地址)</w:t>
      </w:r>
    </w:p>
    <w:p>
      <w:pPr>
        <w:snapToGrid w:val="0"/>
        <w:spacing w:before="156" w:beforeLines="50" w:after="156" w:afterLines="50" w:line="360" w:lineRule="auto"/>
        <w:ind w:firstLine="420" w:firstLineChars="200"/>
        <w:rPr>
          <w:szCs w:val="21"/>
        </w:rPr>
      </w:pPr>
      <w:r>
        <w:rPr>
          <w:rFonts w:hint="eastAsia"/>
          <w:szCs w:val="21"/>
        </w:rPr>
        <w:t xml:space="preserve">      专业(专业编号、专业名称、所属系)</w:t>
      </w:r>
    </w:p>
    <w:p>
      <w:pPr>
        <w:snapToGrid w:val="0"/>
        <w:spacing w:before="156" w:beforeLines="50" w:after="156" w:afterLines="50" w:line="360" w:lineRule="auto"/>
        <w:ind w:firstLine="420" w:firstLineChars="200"/>
        <w:rPr>
          <w:szCs w:val="21"/>
        </w:rPr>
      </w:pPr>
      <w:r>
        <w:rPr>
          <w:rFonts w:hint="eastAsia"/>
          <w:szCs w:val="21"/>
        </w:rPr>
        <w:t xml:space="preserve">      教师(教师编号、姓名、所在系、电话、电子信箱)</w:t>
      </w:r>
    </w:p>
    <w:p>
      <w:pPr>
        <w:snapToGrid w:val="0"/>
        <w:spacing w:before="156" w:beforeLines="50" w:after="156" w:afterLines="50" w:line="360" w:lineRule="auto"/>
        <w:ind w:firstLine="420" w:firstLineChars="200"/>
        <w:rPr>
          <w:szCs w:val="21"/>
        </w:rPr>
      </w:pPr>
      <w:r>
        <w:rPr>
          <w:rFonts w:hint="eastAsia"/>
          <w:szCs w:val="21"/>
        </w:rPr>
        <w:t xml:space="preserve">      学生(学号、姓名、性别、出生日期、所学专业)</w:t>
      </w:r>
    </w:p>
    <w:p>
      <w:pPr>
        <w:snapToGrid w:val="0"/>
        <w:spacing w:before="156" w:beforeLines="50" w:after="156" w:afterLines="50" w:line="360" w:lineRule="auto"/>
        <w:ind w:firstLine="420" w:firstLineChars="200"/>
        <w:rPr>
          <w:szCs w:val="21"/>
        </w:rPr>
      </w:pPr>
      <w:r>
        <w:rPr>
          <w:rFonts w:hint="eastAsia"/>
          <w:szCs w:val="21"/>
        </w:rPr>
        <w:t xml:space="preserve">      课程(课程号、课程名、学分、先修课)</w:t>
      </w:r>
    </w:p>
    <w:p>
      <w:pPr>
        <w:snapToGrid w:val="0"/>
        <w:spacing w:before="156" w:beforeLines="50" w:after="156" w:afterLines="50" w:line="360" w:lineRule="auto"/>
        <w:ind w:firstLine="420" w:firstLineChars="200"/>
        <w:rPr>
          <w:szCs w:val="21"/>
        </w:rPr>
      </w:pPr>
      <w:r>
        <w:rPr>
          <w:rFonts w:hint="eastAsia"/>
          <w:szCs w:val="21"/>
        </w:rPr>
        <w:t xml:space="preserve">      学生选课(学号、课程号、成绩)</w:t>
      </w:r>
    </w:p>
    <w:p>
      <w:pPr>
        <w:snapToGrid w:val="0"/>
        <w:spacing w:before="156" w:beforeLines="50" w:after="156" w:afterLines="50" w:line="360" w:lineRule="auto"/>
        <w:ind w:firstLine="420" w:firstLineChars="200"/>
        <w:rPr>
          <w:szCs w:val="21"/>
        </w:rPr>
      </w:pPr>
      <w:r>
        <w:rPr>
          <w:rFonts w:hint="eastAsia"/>
          <w:szCs w:val="21"/>
        </w:rPr>
        <w:t>要求：</w:t>
      </w:r>
      <w:r>
        <w:rPr>
          <w:szCs w:val="21"/>
        </w:rPr>
        <w:t>在数据库EDUC中，创建</w:t>
      </w:r>
      <w:r>
        <w:rPr>
          <w:rFonts w:hint="eastAsia"/>
          <w:szCs w:val="21"/>
        </w:rPr>
        <w:t>对应的6个基本表，基本表的名称和属性名称由同学自行确定。</w:t>
      </w:r>
    </w:p>
    <w:p>
      <w:pPr>
        <w:snapToGrid w:val="0"/>
        <w:spacing w:before="156" w:beforeLines="50" w:after="156" w:afterLines="50" w:line="360" w:lineRule="auto"/>
        <w:ind w:firstLine="420" w:firstLineChars="200"/>
        <w:rPr>
          <w:szCs w:val="21"/>
        </w:rPr>
      </w:pPr>
      <w:r>
        <w:rPr>
          <w:rFonts w:hint="eastAsia"/>
          <w:szCs w:val="21"/>
        </w:rPr>
        <w:t>基本表的数据结构及完整性要求：</w:t>
      </w:r>
    </w:p>
    <w:p>
      <w:pPr>
        <w:snapToGrid w:val="0"/>
        <w:spacing w:before="156" w:beforeLines="50" w:after="156" w:afterLines="50" w:line="360" w:lineRule="auto"/>
        <w:ind w:firstLine="420"/>
        <w:jc w:val="left"/>
        <w:rPr>
          <w:szCs w:val="21"/>
        </w:rPr>
      </w:pPr>
      <w:r>
        <w:rPr>
          <w:rFonts w:hint="eastAsia"/>
          <w:szCs w:val="21"/>
        </w:rPr>
        <w:t>1. 系 (系编号，系名称、系主任、联系电话、地址)</w:t>
      </w:r>
    </w:p>
    <w:p>
      <w:pPr>
        <w:snapToGrid w:val="0"/>
        <w:spacing w:before="156" w:beforeLines="50" w:after="156" w:afterLines="50" w:line="360" w:lineRule="auto"/>
        <w:ind w:left="420" w:leftChars="200"/>
        <w:jc w:val="left"/>
        <w:rPr>
          <w:szCs w:val="21"/>
        </w:rPr>
      </w:pPr>
      <w:r>
        <w:rPr>
          <w:rFonts w:hint="eastAsia"/>
          <w:szCs w:val="21"/>
        </w:rPr>
        <w:t xml:space="preserve">   系编号：</w:t>
      </w:r>
      <w:r>
        <w:rPr>
          <w:szCs w:val="21"/>
        </w:rPr>
        <w:t>字符型（定长），长度为</w:t>
      </w:r>
      <w:r>
        <w:rPr>
          <w:rFonts w:hint="eastAsia"/>
          <w:szCs w:val="21"/>
        </w:rPr>
        <w:t>4，主码</w:t>
      </w:r>
    </w:p>
    <w:p>
      <w:pPr>
        <w:snapToGrid w:val="0"/>
        <w:spacing w:before="156" w:beforeLines="50" w:after="156" w:afterLines="50" w:line="360" w:lineRule="auto"/>
        <w:ind w:left="420" w:leftChars="200"/>
        <w:jc w:val="left"/>
        <w:rPr>
          <w:szCs w:val="21"/>
        </w:rPr>
      </w:pPr>
      <w:r>
        <w:rPr>
          <w:rFonts w:hint="eastAsia"/>
          <w:szCs w:val="21"/>
        </w:rPr>
        <w:t xml:space="preserve">   系名称：</w:t>
      </w:r>
      <w:r>
        <w:rPr>
          <w:szCs w:val="21"/>
        </w:rPr>
        <w:t>字符型（变长），长度</w:t>
      </w:r>
      <w:r>
        <w:rPr>
          <w:rFonts w:hint="eastAsia"/>
          <w:szCs w:val="21"/>
        </w:rPr>
        <w:t>20</w:t>
      </w:r>
      <w:r>
        <w:rPr>
          <w:szCs w:val="21"/>
        </w:rPr>
        <w:t>，非空</w:t>
      </w:r>
    </w:p>
    <w:p>
      <w:pPr>
        <w:snapToGrid w:val="0"/>
        <w:spacing w:before="156" w:beforeLines="50" w:after="156" w:afterLines="50" w:line="360" w:lineRule="auto"/>
        <w:ind w:left="420" w:leftChars="200"/>
        <w:jc w:val="left"/>
        <w:rPr>
          <w:szCs w:val="21"/>
        </w:rPr>
      </w:pPr>
      <w:r>
        <w:rPr>
          <w:rFonts w:hint="eastAsia"/>
          <w:szCs w:val="21"/>
        </w:rPr>
        <w:t xml:space="preserve">   系主任：</w:t>
      </w:r>
      <w:r>
        <w:rPr>
          <w:szCs w:val="21"/>
        </w:rPr>
        <w:t>字符型（定长），长度为</w:t>
      </w:r>
      <w:r>
        <w:rPr>
          <w:rFonts w:hint="eastAsia"/>
          <w:szCs w:val="21"/>
        </w:rPr>
        <w:t>10</w:t>
      </w:r>
    </w:p>
    <w:p>
      <w:pPr>
        <w:snapToGrid w:val="0"/>
        <w:spacing w:before="156" w:beforeLines="50" w:after="156" w:afterLines="50" w:line="360" w:lineRule="auto"/>
        <w:ind w:left="420" w:leftChars="200"/>
        <w:jc w:val="left"/>
        <w:rPr>
          <w:szCs w:val="21"/>
        </w:rPr>
      </w:pPr>
      <w:r>
        <w:rPr>
          <w:rFonts w:hint="eastAsia"/>
          <w:szCs w:val="21"/>
        </w:rPr>
        <w:t xml:space="preserve">   联系电话：</w:t>
      </w:r>
      <w:r>
        <w:rPr>
          <w:szCs w:val="21"/>
        </w:rPr>
        <w:t>字符型（变长），长度</w:t>
      </w:r>
      <w:r>
        <w:rPr>
          <w:rFonts w:hint="eastAsia"/>
          <w:szCs w:val="21"/>
        </w:rPr>
        <w:t>20</w:t>
      </w:r>
    </w:p>
    <w:p>
      <w:pPr>
        <w:snapToGrid w:val="0"/>
        <w:spacing w:before="156" w:beforeLines="50" w:after="156" w:afterLines="50" w:line="360" w:lineRule="auto"/>
        <w:jc w:val="left"/>
        <w:rPr>
          <w:szCs w:val="21"/>
        </w:rPr>
      </w:pPr>
      <w:r>
        <w:rPr>
          <w:rFonts w:hint="eastAsia"/>
          <w:szCs w:val="21"/>
        </w:rPr>
        <w:t xml:space="preserve">       地址：</w:t>
      </w:r>
      <w:r>
        <w:rPr>
          <w:szCs w:val="21"/>
        </w:rPr>
        <w:t>字符型（变长），长度</w:t>
      </w:r>
      <w:r>
        <w:rPr>
          <w:rFonts w:hint="eastAsia"/>
          <w:szCs w:val="21"/>
        </w:rPr>
        <w:t>40</w:t>
      </w:r>
    </w:p>
    <w:p>
      <w:pPr>
        <w:snapToGrid w:val="0"/>
        <w:spacing w:before="156" w:beforeLines="50" w:after="156" w:afterLines="50" w:line="360" w:lineRule="auto"/>
        <w:ind w:firstLine="420"/>
        <w:rPr>
          <w:szCs w:val="21"/>
        </w:rPr>
      </w:pPr>
      <w:r>
        <w:rPr>
          <w:rFonts w:hint="eastAsia"/>
          <w:szCs w:val="21"/>
        </w:rPr>
        <w:t>2. 专业 (专业编号、专业名称、所属系)</w:t>
      </w:r>
    </w:p>
    <w:p>
      <w:pPr>
        <w:snapToGrid w:val="0"/>
        <w:spacing w:before="156" w:beforeLines="50" w:after="156" w:afterLines="50" w:line="360" w:lineRule="auto"/>
        <w:rPr>
          <w:szCs w:val="21"/>
        </w:rPr>
      </w:pPr>
      <w:r>
        <w:rPr>
          <w:rFonts w:hint="eastAsia"/>
          <w:szCs w:val="21"/>
        </w:rPr>
        <w:t xml:space="preserve">       专业编号：</w:t>
      </w:r>
      <w:r>
        <w:rPr>
          <w:szCs w:val="21"/>
        </w:rPr>
        <w:t>字符型（定长），长度为</w:t>
      </w:r>
      <w:r>
        <w:rPr>
          <w:rFonts w:hint="eastAsia"/>
          <w:szCs w:val="21"/>
        </w:rPr>
        <w:t>2，主码</w:t>
      </w:r>
    </w:p>
    <w:p>
      <w:pPr>
        <w:snapToGrid w:val="0"/>
        <w:spacing w:before="156" w:beforeLines="50" w:after="156" w:afterLines="50" w:line="360" w:lineRule="auto"/>
        <w:rPr>
          <w:szCs w:val="21"/>
        </w:rPr>
      </w:pPr>
      <w:r>
        <w:rPr>
          <w:rFonts w:hint="eastAsia"/>
          <w:szCs w:val="21"/>
        </w:rPr>
        <w:t xml:space="preserve">       专业名称：</w:t>
      </w:r>
      <w:r>
        <w:rPr>
          <w:szCs w:val="21"/>
        </w:rPr>
        <w:t>字符型（变长），长度</w:t>
      </w:r>
      <w:r>
        <w:rPr>
          <w:rFonts w:hint="eastAsia"/>
          <w:szCs w:val="21"/>
        </w:rPr>
        <w:t>40</w:t>
      </w:r>
      <w:r>
        <w:rPr>
          <w:szCs w:val="21"/>
        </w:rPr>
        <w:t>，非空</w:t>
      </w:r>
    </w:p>
    <w:p>
      <w:pPr>
        <w:snapToGrid w:val="0"/>
        <w:spacing w:before="156" w:beforeLines="50" w:after="156" w:afterLines="50" w:line="360" w:lineRule="auto"/>
        <w:rPr>
          <w:szCs w:val="21"/>
        </w:rPr>
      </w:pPr>
      <w:r>
        <w:rPr>
          <w:rFonts w:hint="eastAsia"/>
          <w:szCs w:val="21"/>
        </w:rPr>
        <w:t xml:space="preserve">       所属系：</w:t>
      </w:r>
      <w:r>
        <w:rPr>
          <w:szCs w:val="21"/>
        </w:rPr>
        <w:t>字符型（定长），长度为</w:t>
      </w:r>
      <w:r>
        <w:rPr>
          <w:rFonts w:hint="eastAsia"/>
          <w:szCs w:val="21"/>
        </w:rPr>
        <w:t>4，外码</w:t>
      </w:r>
    </w:p>
    <w:p>
      <w:pPr>
        <w:snapToGrid w:val="0"/>
        <w:spacing w:before="156" w:beforeLines="50" w:after="156" w:afterLines="50" w:line="360" w:lineRule="auto"/>
        <w:ind w:firstLine="420"/>
        <w:rPr>
          <w:szCs w:val="21"/>
        </w:rPr>
      </w:pPr>
      <w:r>
        <w:rPr>
          <w:rFonts w:hint="eastAsia"/>
          <w:szCs w:val="21"/>
        </w:rPr>
        <w:t>3. 教师 (教师编号、姓名、所在系、电话、电子信箱)</w:t>
      </w:r>
    </w:p>
    <w:p>
      <w:pPr>
        <w:snapToGrid w:val="0"/>
        <w:spacing w:before="156" w:beforeLines="50" w:after="156" w:afterLines="50" w:line="360" w:lineRule="auto"/>
        <w:rPr>
          <w:szCs w:val="21"/>
        </w:rPr>
      </w:pPr>
      <w:r>
        <w:rPr>
          <w:rFonts w:hint="eastAsia"/>
          <w:szCs w:val="21"/>
        </w:rPr>
        <w:t xml:space="preserve">       教师编号：</w:t>
      </w:r>
      <w:r>
        <w:rPr>
          <w:szCs w:val="21"/>
        </w:rPr>
        <w:t>字符型（定长），长度为</w:t>
      </w:r>
      <w:r>
        <w:rPr>
          <w:rFonts w:hint="eastAsia"/>
          <w:szCs w:val="21"/>
        </w:rPr>
        <w:t>10，主码</w:t>
      </w:r>
    </w:p>
    <w:p>
      <w:pPr>
        <w:snapToGrid w:val="0"/>
        <w:spacing w:before="156" w:beforeLines="50" w:after="156" w:afterLines="50" w:line="360" w:lineRule="auto"/>
        <w:rPr>
          <w:szCs w:val="21"/>
        </w:rPr>
      </w:pPr>
      <w:r>
        <w:rPr>
          <w:rFonts w:hint="eastAsia"/>
          <w:szCs w:val="21"/>
        </w:rPr>
        <w:t xml:space="preserve">       姓名：</w:t>
      </w:r>
      <w:r>
        <w:rPr>
          <w:szCs w:val="21"/>
        </w:rPr>
        <w:t>字符型（定长），长度</w:t>
      </w:r>
      <w:r>
        <w:rPr>
          <w:rFonts w:hint="eastAsia"/>
          <w:szCs w:val="21"/>
        </w:rPr>
        <w:t>10</w:t>
      </w:r>
      <w:r>
        <w:rPr>
          <w:szCs w:val="21"/>
        </w:rPr>
        <w:t>，非空</w:t>
      </w:r>
    </w:p>
    <w:p>
      <w:pPr>
        <w:snapToGrid w:val="0"/>
        <w:spacing w:before="156" w:beforeLines="50" w:after="156" w:afterLines="50" w:line="360" w:lineRule="auto"/>
        <w:rPr>
          <w:szCs w:val="21"/>
        </w:rPr>
      </w:pPr>
      <w:r>
        <w:rPr>
          <w:rFonts w:hint="eastAsia"/>
          <w:szCs w:val="21"/>
        </w:rPr>
        <w:t xml:space="preserve">       所在系：</w:t>
      </w:r>
      <w:r>
        <w:rPr>
          <w:szCs w:val="21"/>
        </w:rPr>
        <w:t>字符型（定长），长度为</w:t>
      </w:r>
      <w:r>
        <w:rPr>
          <w:rFonts w:hint="eastAsia"/>
          <w:szCs w:val="21"/>
        </w:rPr>
        <w:t>4，外码</w:t>
      </w:r>
    </w:p>
    <w:p>
      <w:pPr>
        <w:snapToGrid w:val="0"/>
        <w:spacing w:before="156" w:beforeLines="50" w:after="156" w:afterLines="50" w:line="360" w:lineRule="auto"/>
        <w:rPr>
          <w:szCs w:val="21"/>
        </w:rPr>
      </w:pPr>
      <w:r>
        <w:rPr>
          <w:rFonts w:hint="eastAsia"/>
          <w:szCs w:val="21"/>
        </w:rPr>
        <w:t xml:space="preserve">       电话：</w:t>
      </w:r>
      <w:r>
        <w:rPr>
          <w:szCs w:val="21"/>
        </w:rPr>
        <w:t>字符型（变长），长度</w:t>
      </w:r>
      <w:r>
        <w:rPr>
          <w:rFonts w:hint="eastAsia"/>
          <w:szCs w:val="21"/>
        </w:rPr>
        <w:t>20</w:t>
      </w:r>
    </w:p>
    <w:p>
      <w:pPr>
        <w:snapToGrid w:val="0"/>
        <w:spacing w:before="156" w:beforeLines="50" w:after="156" w:afterLines="50" w:line="360" w:lineRule="auto"/>
        <w:rPr>
          <w:szCs w:val="21"/>
        </w:rPr>
      </w:pPr>
      <w:r>
        <w:rPr>
          <w:rFonts w:hint="eastAsia"/>
          <w:szCs w:val="21"/>
        </w:rPr>
        <w:t xml:space="preserve">       电子信箱：</w:t>
      </w:r>
      <w:r>
        <w:rPr>
          <w:szCs w:val="21"/>
        </w:rPr>
        <w:t>字符型（变长），长度</w:t>
      </w:r>
      <w:r>
        <w:rPr>
          <w:rFonts w:hint="eastAsia"/>
          <w:szCs w:val="21"/>
        </w:rPr>
        <w:t>30</w:t>
      </w:r>
    </w:p>
    <w:p>
      <w:pPr>
        <w:snapToGrid w:val="0"/>
        <w:spacing w:before="156" w:beforeLines="50" w:after="156" w:afterLines="50" w:line="360" w:lineRule="auto"/>
        <w:ind w:firstLine="420"/>
        <w:rPr>
          <w:szCs w:val="21"/>
        </w:rPr>
      </w:pPr>
      <w:r>
        <w:rPr>
          <w:rFonts w:hint="eastAsia"/>
          <w:szCs w:val="21"/>
        </w:rPr>
        <w:t>4. 学生 (学号、姓名、性别、出生日期、所学专业)</w:t>
      </w:r>
    </w:p>
    <w:p>
      <w:pPr>
        <w:snapToGrid w:val="0"/>
        <w:spacing w:before="156" w:beforeLines="50" w:after="156" w:afterLines="50" w:line="360" w:lineRule="auto"/>
        <w:ind w:firstLine="420" w:firstLineChars="200"/>
        <w:rPr>
          <w:szCs w:val="21"/>
        </w:rPr>
      </w:pPr>
      <w:r>
        <w:rPr>
          <w:rFonts w:hint="eastAsia"/>
          <w:szCs w:val="21"/>
        </w:rPr>
        <w:t xml:space="preserve">   学号：</w:t>
      </w:r>
      <w:r>
        <w:rPr>
          <w:szCs w:val="21"/>
        </w:rPr>
        <w:t>字符型（定长），长度为</w:t>
      </w:r>
      <w:r>
        <w:rPr>
          <w:rFonts w:hint="eastAsia"/>
          <w:szCs w:val="21"/>
        </w:rPr>
        <w:t>10，主码</w:t>
      </w:r>
    </w:p>
    <w:p>
      <w:pPr>
        <w:snapToGrid w:val="0"/>
        <w:spacing w:before="156" w:beforeLines="50" w:after="156" w:afterLines="50" w:line="360" w:lineRule="auto"/>
        <w:ind w:firstLine="420" w:firstLineChars="200"/>
        <w:rPr>
          <w:szCs w:val="21"/>
        </w:rPr>
      </w:pPr>
      <w:r>
        <w:rPr>
          <w:rFonts w:hint="eastAsia"/>
          <w:szCs w:val="21"/>
        </w:rPr>
        <w:t xml:space="preserve">   姓名：</w:t>
      </w:r>
      <w:r>
        <w:rPr>
          <w:szCs w:val="21"/>
        </w:rPr>
        <w:t>字符型（变长），长度</w:t>
      </w:r>
      <w:r>
        <w:rPr>
          <w:rFonts w:hint="eastAsia"/>
          <w:szCs w:val="21"/>
        </w:rPr>
        <w:t>20，非空，唯一</w:t>
      </w:r>
    </w:p>
    <w:p>
      <w:pPr>
        <w:snapToGrid w:val="0"/>
        <w:spacing w:before="156" w:beforeLines="50" w:after="156" w:afterLines="50" w:line="360" w:lineRule="auto"/>
        <w:ind w:firstLine="420" w:firstLineChars="200"/>
        <w:rPr>
          <w:szCs w:val="21"/>
        </w:rPr>
      </w:pPr>
      <w:r>
        <w:rPr>
          <w:rFonts w:hint="eastAsia"/>
          <w:szCs w:val="21"/>
        </w:rPr>
        <w:t xml:space="preserve">   性别：</w:t>
      </w:r>
      <w:r>
        <w:rPr>
          <w:szCs w:val="21"/>
        </w:rPr>
        <w:t>字符型（定长），长度为</w:t>
      </w:r>
      <w:r>
        <w:rPr>
          <w:rFonts w:hint="eastAsia"/>
          <w:szCs w:val="21"/>
        </w:rPr>
        <w:t>2，</w:t>
      </w:r>
      <w:r>
        <w:rPr>
          <w:szCs w:val="21"/>
        </w:rPr>
        <w:t>性别只能为</w:t>
      </w:r>
      <w:r>
        <w:rPr>
          <w:rFonts w:hint="eastAsia"/>
          <w:szCs w:val="21"/>
        </w:rPr>
        <w:t>‘</w:t>
      </w:r>
      <w:r>
        <w:rPr>
          <w:szCs w:val="21"/>
        </w:rPr>
        <w:t>男</w:t>
      </w:r>
      <w:r>
        <w:rPr>
          <w:rFonts w:hint="eastAsia"/>
          <w:szCs w:val="21"/>
        </w:rPr>
        <w:t xml:space="preserve">‘ </w:t>
      </w:r>
      <w:r>
        <w:rPr>
          <w:szCs w:val="21"/>
        </w:rPr>
        <w:t>或</w:t>
      </w:r>
      <w:r>
        <w:rPr>
          <w:rFonts w:hint="eastAsia"/>
          <w:szCs w:val="21"/>
        </w:rPr>
        <w:t>‘</w:t>
      </w:r>
      <w:r>
        <w:rPr>
          <w:szCs w:val="21"/>
        </w:rPr>
        <w:t>女</w:t>
      </w:r>
      <w:r>
        <w:rPr>
          <w:rFonts w:hint="eastAsia"/>
          <w:szCs w:val="21"/>
        </w:rPr>
        <w:t>’</w:t>
      </w:r>
    </w:p>
    <w:p>
      <w:pPr>
        <w:snapToGrid w:val="0"/>
        <w:spacing w:before="156" w:beforeLines="50" w:after="156" w:afterLines="50" w:line="360" w:lineRule="auto"/>
        <w:ind w:firstLine="420" w:firstLineChars="200"/>
        <w:rPr>
          <w:szCs w:val="21"/>
        </w:rPr>
      </w:pPr>
      <w:r>
        <w:rPr>
          <w:rFonts w:hint="eastAsia"/>
          <w:szCs w:val="21"/>
        </w:rPr>
        <w:t xml:space="preserve">   出生日期：日期型（</w:t>
      </w:r>
      <w:r>
        <w:rPr>
          <w:szCs w:val="21"/>
        </w:rPr>
        <w:t>datetime</w:t>
      </w:r>
      <w:r>
        <w:rPr>
          <w:rFonts w:hint="eastAsia"/>
          <w:szCs w:val="21"/>
        </w:rPr>
        <w:t>）</w:t>
      </w:r>
    </w:p>
    <w:p>
      <w:pPr>
        <w:snapToGrid w:val="0"/>
        <w:spacing w:before="156" w:beforeLines="50" w:after="156" w:afterLines="50" w:line="360" w:lineRule="auto"/>
        <w:ind w:firstLine="420" w:firstLineChars="200"/>
        <w:rPr>
          <w:szCs w:val="21"/>
        </w:rPr>
      </w:pPr>
      <w:r>
        <w:rPr>
          <w:rFonts w:hint="eastAsia"/>
          <w:szCs w:val="21"/>
        </w:rPr>
        <w:t xml:space="preserve">   所学专业：</w:t>
      </w:r>
      <w:r>
        <w:rPr>
          <w:szCs w:val="21"/>
        </w:rPr>
        <w:t>字符型（定长），长度为</w:t>
      </w:r>
      <w:r>
        <w:rPr>
          <w:rFonts w:hint="eastAsia"/>
          <w:szCs w:val="21"/>
        </w:rPr>
        <w:t xml:space="preserve">2，外码   </w:t>
      </w:r>
    </w:p>
    <w:p>
      <w:pPr>
        <w:snapToGrid w:val="0"/>
        <w:spacing w:before="156" w:beforeLines="50" w:after="156" w:afterLines="50" w:line="360" w:lineRule="auto"/>
        <w:ind w:firstLine="420"/>
        <w:rPr>
          <w:szCs w:val="21"/>
        </w:rPr>
      </w:pPr>
      <w:r>
        <w:rPr>
          <w:rFonts w:hint="eastAsia"/>
          <w:szCs w:val="21"/>
        </w:rPr>
        <w:t>5. 课程 (课程号、课程名、学分、先修课)</w:t>
      </w:r>
    </w:p>
    <w:p>
      <w:pPr>
        <w:snapToGrid w:val="0"/>
        <w:spacing w:before="156" w:beforeLines="50" w:after="156" w:afterLines="50" w:line="360" w:lineRule="auto"/>
        <w:rPr>
          <w:szCs w:val="21"/>
        </w:rPr>
      </w:pPr>
      <w:r>
        <w:rPr>
          <w:rFonts w:hint="eastAsia"/>
          <w:szCs w:val="21"/>
        </w:rPr>
        <w:t xml:space="preserve">       课程号：</w:t>
      </w:r>
      <w:r>
        <w:rPr>
          <w:szCs w:val="21"/>
        </w:rPr>
        <w:t>字符型（定长），长度为</w:t>
      </w:r>
      <w:r>
        <w:rPr>
          <w:rFonts w:hint="eastAsia"/>
          <w:szCs w:val="21"/>
        </w:rPr>
        <w:t>4，主码</w:t>
      </w:r>
    </w:p>
    <w:p>
      <w:pPr>
        <w:snapToGrid w:val="0"/>
        <w:spacing w:before="156" w:beforeLines="50" w:after="156" w:afterLines="50" w:line="360" w:lineRule="auto"/>
        <w:rPr>
          <w:szCs w:val="21"/>
        </w:rPr>
      </w:pPr>
      <w:r>
        <w:rPr>
          <w:rFonts w:hint="eastAsia"/>
          <w:szCs w:val="21"/>
        </w:rPr>
        <w:t xml:space="preserve">       课程名：</w:t>
      </w:r>
      <w:r>
        <w:rPr>
          <w:szCs w:val="21"/>
        </w:rPr>
        <w:t>字符型（变长），长度</w:t>
      </w:r>
      <w:r>
        <w:rPr>
          <w:rFonts w:hint="eastAsia"/>
          <w:szCs w:val="21"/>
        </w:rPr>
        <w:t>30</w:t>
      </w:r>
    </w:p>
    <w:p>
      <w:pPr>
        <w:snapToGrid w:val="0"/>
        <w:spacing w:before="156" w:beforeLines="50" w:after="156" w:afterLines="50" w:line="360" w:lineRule="auto"/>
        <w:rPr>
          <w:color w:val="000000"/>
          <w:szCs w:val="21"/>
        </w:rPr>
      </w:pPr>
      <w:r>
        <w:rPr>
          <w:rFonts w:hint="eastAsia"/>
          <w:szCs w:val="21"/>
        </w:rPr>
        <w:t xml:space="preserve">       学分：</w:t>
      </w:r>
      <w:r>
        <w:rPr>
          <w:color w:val="000000"/>
          <w:szCs w:val="21"/>
        </w:rPr>
        <w:t>数值型（长度为2，含1位小数）</w:t>
      </w:r>
    </w:p>
    <w:p>
      <w:pPr>
        <w:snapToGrid w:val="0"/>
        <w:spacing w:before="156" w:beforeLines="50" w:after="156" w:afterLines="50" w:line="360" w:lineRule="auto"/>
        <w:rPr>
          <w:szCs w:val="21"/>
        </w:rPr>
      </w:pPr>
      <w:r>
        <w:rPr>
          <w:rFonts w:hint="eastAsia"/>
          <w:color w:val="000000"/>
          <w:szCs w:val="21"/>
        </w:rPr>
        <w:t xml:space="preserve">       </w:t>
      </w:r>
      <w:r>
        <w:rPr>
          <w:rFonts w:hint="eastAsia"/>
          <w:szCs w:val="21"/>
        </w:rPr>
        <w:t>先修课：</w:t>
      </w:r>
      <w:r>
        <w:rPr>
          <w:szCs w:val="21"/>
        </w:rPr>
        <w:t>字符型（定长），长度为</w:t>
      </w:r>
      <w:r>
        <w:rPr>
          <w:rFonts w:hint="eastAsia"/>
          <w:szCs w:val="21"/>
        </w:rPr>
        <w:t>4，外码</w:t>
      </w:r>
    </w:p>
    <w:p>
      <w:pPr>
        <w:snapToGrid w:val="0"/>
        <w:spacing w:before="156" w:beforeLines="50" w:after="156" w:afterLines="50" w:line="360" w:lineRule="auto"/>
        <w:ind w:firstLine="420"/>
        <w:rPr>
          <w:szCs w:val="21"/>
        </w:rPr>
      </w:pPr>
      <w:r>
        <w:rPr>
          <w:rFonts w:hint="eastAsia"/>
          <w:szCs w:val="21"/>
        </w:rPr>
        <w:t>6. 学生选课 (学号、课程号、成绩)</w:t>
      </w:r>
      <w:r>
        <w:rPr>
          <w:szCs w:val="21"/>
        </w:rPr>
        <w:t xml:space="preserve"> </w:t>
      </w:r>
    </w:p>
    <w:p>
      <w:pPr>
        <w:snapToGrid w:val="0"/>
        <w:spacing w:before="156" w:beforeLines="50" w:after="156" w:afterLines="50" w:line="360" w:lineRule="auto"/>
        <w:ind w:firstLine="630" w:firstLineChars="300"/>
        <w:rPr>
          <w:szCs w:val="21"/>
        </w:rPr>
      </w:pPr>
      <w:r>
        <w:rPr>
          <w:rFonts w:hint="eastAsia"/>
          <w:szCs w:val="21"/>
        </w:rPr>
        <w:t>学号：</w:t>
      </w:r>
      <w:r>
        <w:rPr>
          <w:szCs w:val="21"/>
        </w:rPr>
        <w:t>字符型（定长），长度为</w:t>
      </w:r>
      <w:r>
        <w:rPr>
          <w:rFonts w:hint="eastAsia"/>
          <w:szCs w:val="21"/>
        </w:rPr>
        <w:t>10，外码</w:t>
      </w:r>
    </w:p>
    <w:p>
      <w:pPr>
        <w:snapToGrid w:val="0"/>
        <w:spacing w:before="156" w:beforeLines="50" w:after="156" w:afterLines="50" w:line="360" w:lineRule="auto"/>
        <w:ind w:firstLine="630" w:firstLineChars="300"/>
        <w:rPr>
          <w:szCs w:val="21"/>
        </w:rPr>
      </w:pPr>
      <w:r>
        <w:rPr>
          <w:rFonts w:hint="eastAsia"/>
          <w:szCs w:val="21"/>
        </w:rPr>
        <w:t>课程号：</w:t>
      </w:r>
      <w:r>
        <w:rPr>
          <w:szCs w:val="21"/>
        </w:rPr>
        <w:t>字符型（定长），长度为</w:t>
      </w:r>
      <w:r>
        <w:rPr>
          <w:rFonts w:hint="eastAsia"/>
          <w:szCs w:val="21"/>
        </w:rPr>
        <w:t>4，外码</w:t>
      </w:r>
    </w:p>
    <w:p>
      <w:pPr>
        <w:snapToGrid w:val="0"/>
        <w:spacing w:before="156" w:beforeLines="50" w:after="156" w:afterLines="50" w:line="360" w:lineRule="auto"/>
        <w:ind w:firstLine="630" w:firstLineChars="300"/>
        <w:rPr>
          <w:color w:val="000000"/>
          <w:szCs w:val="21"/>
        </w:rPr>
      </w:pPr>
      <w:r>
        <w:rPr>
          <w:rFonts w:hint="eastAsia"/>
          <w:szCs w:val="21"/>
        </w:rPr>
        <w:t>成绩：</w:t>
      </w:r>
      <w:r>
        <w:rPr>
          <w:color w:val="000000"/>
          <w:szCs w:val="21"/>
        </w:rPr>
        <w:t>数值型（长度为</w:t>
      </w:r>
      <w:r>
        <w:rPr>
          <w:rFonts w:hint="eastAsia"/>
          <w:color w:val="000000"/>
          <w:szCs w:val="21"/>
        </w:rPr>
        <w:t>4</w:t>
      </w:r>
      <w:r>
        <w:rPr>
          <w:color w:val="000000"/>
          <w:szCs w:val="21"/>
        </w:rPr>
        <w:t>，含1位小数）</w:t>
      </w:r>
      <w:r>
        <w:rPr>
          <w:rFonts w:hint="eastAsia"/>
          <w:color w:val="000000"/>
          <w:szCs w:val="21"/>
        </w:rPr>
        <w:t>，成绩必须在：0～100分之间。</w:t>
      </w:r>
    </w:p>
    <w:p>
      <w:pPr>
        <w:snapToGrid w:val="0"/>
        <w:spacing w:before="156" w:beforeLines="50" w:after="156" w:afterLines="50" w:line="360" w:lineRule="auto"/>
        <w:ind w:firstLine="1260" w:firstLineChars="600"/>
        <w:rPr>
          <w:szCs w:val="21"/>
        </w:rPr>
      </w:pPr>
      <w:r>
        <w:rPr>
          <w:rFonts w:hint="eastAsia"/>
          <w:color w:val="000000"/>
          <w:szCs w:val="21"/>
        </w:rPr>
        <w:t>本表的主码为：（学号，课程号）。</w:t>
      </w:r>
    </w:p>
    <w:p>
      <w:pPr>
        <w:snapToGrid w:val="0"/>
        <w:spacing w:before="156" w:beforeLines="50" w:after="156" w:afterLines="50" w:line="360" w:lineRule="auto"/>
        <w:jc w:val="left"/>
        <w:rPr>
          <w:szCs w:val="21"/>
        </w:rPr>
      </w:pPr>
      <w:r>
        <w:rPr>
          <w:rFonts w:hint="eastAsia"/>
          <w:b/>
          <w:szCs w:val="21"/>
        </w:rPr>
        <w:t>（二）</w:t>
      </w:r>
      <w:r>
        <w:rPr>
          <w:rFonts w:hint="eastAsia"/>
          <w:szCs w:val="21"/>
        </w:rPr>
        <w:t>用 Alter table 语句修改基本表的结构，以及完整性约束条件</w:t>
      </w:r>
    </w:p>
    <w:p>
      <w:pPr>
        <w:snapToGrid w:val="0"/>
        <w:spacing w:before="156" w:beforeLines="50" w:after="156" w:afterLines="50" w:line="360" w:lineRule="auto"/>
        <w:jc w:val="left"/>
        <w:rPr>
          <w:b/>
          <w:szCs w:val="21"/>
        </w:rPr>
      </w:pPr>
      <w:r>
        <w:rPr>
          <w:rFonts w:hint="eastAsia"/>
          <w:szCs w:val="21"/>
        </w:rPr>
        <w:t xml:space="preserve">    </w:t>
      </w:r>
      <w:r>
        <w:rPr>
          <w:rFonts w:hint="eastAsia"/>
          <w:b/>
          <w:szCs w:val="21"/>
        </w:rPr>
        <w:t>操作要求：</w:t>
      </w:r>
    </w:p>
    <w:p>
      <w:pPr>
        <w:snapToGrid w:val="0"/>
        <w:spacing w:before="156" w:beforeLines="50" w:after="156" w:afterLines="50" w:line="360" w:lineRule="auto"/>
        <w:ind w:firstLine="420"/>
        <w:jc w:val="left"/>
        <w:rPr>
          <w:szCs w:val="21"/>
        </w:rPr>
      </w:pPr>
      <w:r>
        <w:rPr>
          <w:rFonts w:hint="eastAsia"/>
          <w:szCs w:val="21"/>
        </w:rPr>
        <w:t>1. 为学生表增加属性：班级：</w:t>
      </w:r>
      <w:r>
        <w:rPr>
          <w:szCs w:val="21"/>
        </w:rPr>
        <w:t>字符型（变长），长度</w:t>
      </w:r>
      <w:r>
        <w:rPr>
          <w:rFonts w:hint="eastAsia"/>
          <w:szCs w:val="21"/>
        </w:rPr>
        <w:t>20。</w:t>
      </w:r>
    </w:p>
    <w:p>
      <w:pPr>
        <w:snapToGrid w:val="0"/>
        <w:spacing w:before="156" w:beforeLines="50" w:after="156" w:afterLines="50" w:line="360" w:lineRule="auto"/>
        <w:ind w:firstLine="420"/>
        <w:jc w:val="left"/>
        <w:rPr>
          <w:szCs w:val="21"/>
        </w:rPr>
      </w:pPr>
      <w:r>
        <w:rPr>
          <w:rFonts w:hint="eastAsia"/>
          <w:szCs w:val="21"/>
        </w:rPr>
        <w:t>2. 为课程表添加一条完整性约束条件：课程名不允许为空值。</w:t>
      </w:r>
    </w:p>
    <w:p>
      <w:pPr>
        <w:snapToGrid w:val="0"/>
        <w:spacing w:before="156" w:beforeLines="50" w:after="156" w:afterLines="50" w:line="360" w:lineRule="auto"/>
        <w:ind w:firstLine="420"/>
        <w:jc w:val="left"/>
        <w:rPr>
          <w:szCs w:val="21"/>
        </w:rPr>
      </w:pPr>
      <w:r>
        <w:rPr>
          <w:rFonts w:hint="eastAsia"/>
          <w:szCs w:val="21"/>
        </w:rPr>
        <w:t>3. 删除学生表中的班级属性。</w:t>
      </w:r>
    </w:p>
    <w:p>
      <w:pPr>
        <w:snapToGrid w:val="0"/>
        <w:spacing w:before="156" w:beforeLines="50" w:after="156" w:afterLines="50" w:line="360" w:lineRule="auto"/>
        <w:ind w:firstLine="420"/>
        <w:jc w:val="left"/>
        <w:rPr>
          <w:szCs w:val="21"/>
        </w:rPr>
      </w:pPr>
      <w:r>
        <w:rPr>
          <w:rFonts w:hint="eastAsia"/>
          <w:szCs w:val="21"/>
        </w:rPr>
        <w:t>4. 删除学生表中对学生姓名的唯一值限制。</w:t>
      </w:r>
    </w:p>
    <w:p>
      <w:pPr>
        <w:snapToGrid w:val="0"/>
        <w:spacing w:before="156" w:beforeLines="50" w:after="156" w:afterLines="50" w:line="360" w:lineRule="auto"/>
        <w:jc w:val="left"/>
        <w:rPr>
          <w:szCs w:val="21"/>
        </w:rPr>
      </w:pPr>
      <w:r>
        <w:rPr>
          <w:rFonts w:hint="eastAsia"/>
          <w:szCs w:val="21"/>
        </w:rPr>
        <w:t>（三）用Drop table 语句删除基本表</w:t>
      </w:r>
    </w:p>
    <w:p>
      <w:pPr>
        <w:snapToGrid w:val="0"/>
        <w:spacing w:before="156" w:beforeLines="50" w:after="156" w:afterLines="50" w:line="360" w:lineRule="auto"/>
        <w:ind w:firstLine="420"/>
        <w:jc w:val="left"/>
        <w:rPr>
          <w:szCs w:val="21"/>
        </w:rPr>
      </w:pPr>
      <w:r>
        <w:rPr>
          <w:rFonts w:hint="eastAsia"/>
          <w:szCs w:val="21"/>
        </w:rPr>
        <w:t>1. 创建一个新的基本表</w:t>
      </w:r>
    </w:p>
    <w:p>
      <w:pPr>
        <w:snapToGrid w:val="0"/>
        <w:spacing w:before="156" w:beforeLines="50" w:after="156" w:afterLines="50" w:line="360" w:lineRule="auto"/>
        <w:ind w:firstLine="420"/>
        <w:jc w:val="left"/>
        <w:rPr>
          <w:szCs w:val="21"/>
        </w:rPr>
      </w:pPr>
      <w:r>
        <w:rPr>
          <w:szCs w:val="21"/>
        </w:rPr>
        <w:t xml:space="preserve">2. </w:t>
      </w:r>
      <w:r>
        <w:rPr>
          <w:rFonts w:hint="eastAsia"/>
          <w:szCs w:val="21"/>
        </w:rPr>
        <w:t>删除该表</w:t>
      </w:r>
    </w:p>
    <w:p>
      <w:pPr>
        <w:pStyle w:val="7"/>
        <w:numPr>
          <w:ilvl w:val="0"/>
          <w:numId w:val="3"/>
        </w:numPr>
        <w:ind w:firstLineChars="0"/>
        <w:rPr>
          <w:b/>
          <w:sz w:val="24"/>
        </w:rPr>
      </w:pPr>
      <w:r>
        <w:rPr>
          <w:rFonts w:hint="eastAsia"/>
          <w:b/>
          <w:sz w:val="24"/>
        </w:rPr>
        <w:t>实验步骤</w:t>
      </w:r>
      <w:r>
        <w:rPr>
          <w:szCs w:val="21"/>
        </w:rPr>
        <w:t xml:space="preserve"> </w:t>
      </w:r>
    </w:p>
    <w:p>
      <w:pPr>
        <w:widowControl/>
        <w:snapToGrid w:val="0"/>
        <w:spacing w:line="360" w:lineRule="auto"/>
        <w:ind w:firstLine="420"/>
        <w:rPr>
          <w:kern w:val="0"/>
          <w:szCs w:val="21"/>
        </w:rPr>
      </w:pPr>
      <w:r>
        <w:rPr>
          <w:rFonts w:hint="eastAsia"/>
          <w:kern w:val="0"/>
          <w:szCs w:val="21"/>
        </w:rPr>
        <w:t>1</w:t>
      </w:r>
      <w:r>
        <w:rPr>
          <w:kern w:val="0"/>
          <w:szCs w:val="21"/>
        </w:rPr>
        <w:t>.创建基本表</w:t>
      </w:r>
    </w:p>
    <w:p>
      <w:pPr>
        <w:snapToGrid w:val="0"/>
        <w:spacing w:before="156" w:beforeLines="50" w:after="156" w:afterLines="50" w:line="360" w:lineRule="auto"/>
        <w:ind w:left="420" w:firstLine="420"/>
        <w:jc w:val="left"/>
        <w:rPr>
          <w:szCs w:val="21"/>
        </w:rPr>
      </w:pPr>
      <w:r>
        <w:rPr>
          <w:rFonts w:hint="eastAsia"/>
          <w:szCs w:val="21"/>
        </w:rPr>
        <w:t>1）创建系表</w:t>
      </w:r>
    </w:p>
    <w:p>
      <w:pPr>
        <w:snapToGrid w:val="0"/>
        <w:spacing w:before="156" w:beforeLines="50" w:after="156" w:afterLines="50" w:line="360" w:lineRule="auto"/>
        <w:jc w:val="center"/>
        <w:rPr>
          <w:szCs w:val="21"/>
        </w:rPr>
      </w:pPr>
      <w:r>
        <w:rPr>
          <w:szCs w:val="21"/>
        </w:rPr>
        <w:drawing>
          <wp:inline distT="0" distB="0" distL="0" distR="0">
            <wp:extent cx="5273040" cy="2545080"/>
            <wp:effectExtent l="0" t="0" r="381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3040" cy="2545080"/>
                    </a:xfrm>
                    <a:prstGeom prst="rect">
                      <a:avLst/>
                    </a:prstGeom>
                    <a:noFill/>
                    <a:ln>
                      <a:noFill/>
                    </a:ln>
                  </pic:spPr>
                </pic:pic>
              </a:graphicData>
            </a:graphic>
          </wp:inline>
        </w:drawing>
      </w:r>
    </w:p>
    <w:p>
      <w:pPr>
        <w:snapToGrid w:val="0"/>
        <w:spacing w:before="156" w:beforeLines="50" w:after="156" w:afterLines="50" w:line="360" w:lineRule="auto"/>
        <w:jc w:val="center"/>
        <w:rPr>
          <w:szCs w:val="21"/>
        </w:rPr>
      </w:pPr>
      <w:r>
        <w:rPr>
          <w:rFonts w:hint="eastAsia"/>
          <w:szCs w:val="21"/>
        </w:rPr>
        <w:t>图1</w:t>
      </w:r>
      <w:r>
        <w:rPr>
          <w:szCs w:val="21"/>
        </w:rPr>
        <w:t>.</w:t>
      </w:r>
      <w:r>
        <w:rPr>
          <w:rFonts w:hint="eastAsia"/>
          <w:szCs w:val="21"/>
        </w:rPr>
        <w:t>1创建系表</w:t>
      </w:r>
    </w:p>
    <w:p>
      <w:pPr>
        <w:snapToGrid w:val="0"/>
        <w:spacing w:before="156" w:beforeLines="50" w:after="156" w:afterLines="50" w:line="360" w:lineRule="auto"/>
        <w:ind w:left="840"/>
        <w:jc w:val="left"/>
        <w:rPr>
          <w:szCs w:val="21"/>
        </w:rPr>
      </w:pPr>
      <w:r>
        <w:rPr>
          <w:rFonts w:hint="eastAsia"/>
          <w:szCs w:val="21"/>
        </w:rPr>
        <w:t>2）创建专业表</w:t>
      </w:r>
    </w:p>
    <w:p>
      <w:pPr>
        <w:snapToGrid w:val="0"/>
        <w:spacing w:before="156" w:beforeLines="50" w:after="156" w:afterLines="50" w:line="360" w:lineRule="auto"/>
        <w:jc w:val="center"/>
        <w:rPr>
          <w:szCs w:val="21"/>
        </w:rPr>
      </w:pPr>
      <w:r>
        <w:rPr>
          <w:rFonts w:hint="eastAsia"/>
        </w:rPr>
        <w:drawing>
          <wp:inline distT="0" distB="0" distL="0" distR="0">
            <wp:extent cx="5273040" cy="160020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3040" cy="1600200"/>
                    </a:xfrm>
                    <a:prstGeom prst="rect">
                      <a:avLst/>
                    </a:prstGeom>
                    <a:noFill/>
                    <a:ln>
                      <a:noFill/>
                    </a:ln>
                  </pic:spPr>
                </pic:pic>
              </a:graphicData>
            </a:graphic>
          </wp:inline>
        </w:drawing>
      </w:r>
    </w:p>
    <w:p>
      <w:pPr>
        <w:snapToGrid w:val="0"/>
        <w:spacing w:before="156" w:beforeLines="50" w:after="156" w:afterLines="50" w:line="360" w:lineRule="auto"/>
        <w:jc w:val="center"/>
        <w:rPr>
          <w:szCs w:val="21"/>
        </w:rPr>
      </w:pPr>
      <w:r>
        <w:rPr>
          <w:rFonts w:hint="eastAsia"/>
          <w:szCs w:val="21"/>
        </w:rPr>
        <w:t>图1</w:t>
      </w:r>
      <w:r>
        <w:rPr>
          <w:szCs w:val="21"/>
        </w:rPr>
        <w:t>.</w:t>
      </w:r>
      <w:r>
        <w:rPr>
          <w:rFonts w:hint="eastAsia"/>
          <w:szCs w:val="21"/>
        </w:rPr>
        <w:t>2创建专业表</w:t>
      </w:r>
    </w:p>
    <w:p>
      <w:pPr>
        <w:snapToGrid w:val="0"/>
        <w:spacing w:before="156" w:beforeLines="50" w:after="156" w:afterLines="50" w:line="360" w:lineRule="auto"/>
        <w:ind w:left="840"/>
        <w:jc w:val="left"/>
        <w:rPr>
          <w:szCs w:val="21"/>
        </w:rPr>
      </w:pPr>
      <w:r>
        <w:rPr>
          <w:szCs w:val="21"/>
        </w:rPr>
        <w:t>3</w:t>
      </w:r>
      <w:r>
        <w:rPr>
          <w:rFonts w:hint="eastAsia"/>
          <w:szCs w:val="21"/>
        </w:rPr>
        <w:t>）创建教师表</w:t>
      </w:r>
    </w:p>
    <w:p>
      <w:pPr>
        <w:snapToGrid w:val="0"/>
        <w:spacing w:before="156" w:beforeLines="50" w:after="156" w:afterLines="50" w:line="360" w:lineRule="auto"/>
        <w:jc w:val="center"/>
        <w:rPr>
          <w:szCs w:val="21"/>
        </w:rPr>
      </w:pPr>
      <w:r>
        <w:drawing>
          <wp:inline distT="0" distB="0" distL="0" distR="0">
            <wp:extent cx="5273040" cy="163830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040" cy="1638300"/>
                    </a:xfrm>
                    <a:prstGeom prst="rect">
                      <a:avLst/>
                    </a:prstGeom>
                    <a:noFill/>
                    <a:ln>
                      <a:noFill/>
                    </a:ln>
                  </pic:spPr>
                </pic:pic>
              </a:graphicData>
            </a:graphic>
          </wp:inline>
        </w:drawing>
      </w:r>
    </w:p>
    <w:p>
      <w:pPr>
        <w:snapToGrid w:val="0"/>
        <w:spacing w:before="156" w:beforeLines="50" w:after="156" w:afterLines="50" w:line="360" w:lineRule="auto"/>
        <w:jc w:val="center"/>
        <w:rPr>
          <w:szCs w:val="21"/>
        </w:rPr>
      </w:pPr>
      <w:r>
        <w:rPr>
          <w:rFonts w:hint="eastAsia"/>
          <w:szCs w:val="21"/>
        </w:rPr>
        <w:t>图1</w:t>
      </w:r>
      <w:r>
        <w:rPr>
          <w:szCs w:val="21"/>
        </w:rPr>
        <w:t>.3</w:t>
      </w:r>
      <w:r>
        <w:rPr>
          <w:rFonts w:hint="eastAsia"/>
          <w:szCs w:val="21"/>
        </w:rPr>
        <w:t>创建教师表</w:t>
      </w:r>
    </w:p>
    <w:p>
      <w:pPr>
        <w:snapToGrid w:val="0"/>
        <w:spacing w:before="156" w:beforeLines="50" w:after="156" w:afterLines="50" w:line="360" w:lineRule="auto"/>
        <w:ind w:left="420" w:firstLine="420"/>
        <w:jc w:val="left"/>
        <w:rPr>
          <w:szCs w:val="21"/>
        </w:rPr>
      </w:pPr>
      <w:r>
        <w:rPr>
          <w:szCs w:val="21"/>
        </w:rPr>
        <w:t>4</w:t>
      </w:r>
      <w:r>
        <w:rPr>
          <w:rFonts w:hint="eastAsia"/>
          <w:szCs w:val="21"/>
        </w:rPr>
        <w:t>）创建学生表</w:t>
      </w:r>
    </w:p>
    <w:p>
      <w:pPr>
        <w:snapToGrid w:val="0"/>
        <w:spacing w:before="156" w:beforeLines="50" w:after="156" w:afterLines="50" w:line="360" w:lineRule="auto"/>
        <w:jc w:val="center"/>
        <w:rPr>
          <w:szCs w:val="21"/>
        </w:rPr>
      </w:pPr>
      <w:r>
        <w:rPr>
          <w:szCs w:val="21"/>
        </w:rPr>
        <w:drawing>
          <wp:inline distT="0" distB="0" distL="0" distR="0">
            <wp:extent cx="5273040" cy="204216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3040" cy="2042160"/>
                    </a:xfrm>
                    <a:prstGeom prst="rect">
                      <a:avLst/>
                    </a:prstGeom>
                    <a:noFill/>
                    <a:ln>
                      <a:noFill/>
                    </a:ln>
                  </pic:spPr>
                </pic:pic>
              </a:graphicData>
            </a:graphic>
          </wp:inline>
        </w:drawing>
      </w:r>
    </w:p>
    <w:p>
      <w:pPr>
        <w:snapToGrid w:val="0"/>
        <w:spacing w:before="156" w:beforeLines="50" w:after="156" w:afterLines="50" w:line="360" w:lineRule="auto"/>
        <w:jc w:val="center"/>
        <w:rPr>
          <w:szCs w:val="21"/>
        </w:rPr>
      </w:pPr>
      <w:r>
        <w:rPr>
          <w:rFonts w:hint="eastAsia"/>
          <w:szCs w:val="21"/>
        </w:rPr>
        <w:t>图1</w:t>
      </w:r>
      <w:r>
        <w:rPr>
          <w:szCs w:val="21"/>
        </w:rPr>
        <w:t>.</w:t>
      </w:r>
      <w:r>
        <w:rPr>
          <w:rFonts w:hint="eastAsia"/>
          <w:szCs w:val="21"/>
        </w:rPr>
        <w:t>4创建学生表</w:t>
      </w:r>
    </w:p>
    <w:p>
      <w:pPr>
        <w:snapToGrid w:val="0"/>
        <w:spacing w:before="156" w:beforeLines="50" w:after="156" w:afterLines="50" w:line="360" w:lineRule="auto"/>
        <w:ind w:left="420" w:firstLine="420"/>
        <w:jc w:val="left"/>
        <w:rPr>
          <w:szCs w:val="21"/>
        </w:rPr>
      </w:pPr>
      <w:r>
        <w:rPr>
          <w:szCs w:val="21"/>
        </w:rPr>
        <w:t>5</w:t>
      </w:r>
      <w:r>
        <w:rPr>
          <w:rFonts w:hint="eastAsia"/>
          <w:szCs w:val="21"/>
        </w:rPr>
        <w:t>）创建课程表</w:t>
      </w:r>
    </w:p>
    <w:p>
      <w:pPr>
        <w:snapToGrid w:val="0"/>
        <w:spacing w:before="156" w:beforeLines="50" w:after="156" w:afterLines="50" w:line="360" w:lineRule="auto"/>
        <w:jc w:val="center"/>
        <w:rPr>
          <w:szCs w:val="21"/>
        </w:rPr>
      </w:pPr>
      <w:r>
        <w:rPr>
          <w:rFonts w:hint="eastAsia"/>
          <w:szCs w:val="21"/>
        </w:rPr>
        <w:drawing>
          <wp:inline distT="0" distB="0" distL="0" distR="0">
            <wp:extent cx="5265420" cy="1562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5420" cy="1562100"/>
                    </a:xfrm>
                    <a:prstGeom prst="rect">
                      <a:avLst/>
                    </a:prstGeom>
                    <a:noFill/>
                    <a:ln>
                      <a:noFill/>
                    </a:ln>
                  </pic:spPr>
                </pic:pic>
              </a:graphicData>
            </a:graphic>
          </wp:inline>
        </w:drawing>
      </w:r>
    </w:p>
    <w:p>
      <w:pPr>
        <w:snapToGrid w:val="0"/>
        <w:spacing w:before="156" w:beforeLines="50" w:after="156" w:afterLines="50" w:line="360" w:lineRule="auto"/>
        <w:jc w:val="center"/>
        <w:rPr>
          <w:szCs w:val="21"/>
        </w:rPr>
      </w:pPr>
      <w:r>
        <w:rPr>
          <w:rFonts w:hint="eastAsia"/>
          <w:szCs w:val="21"/>
        </w:rPr>
        <w:t>图1</w:t>
      </w:r>
      <w:r>
        <w:rPr>
          <w:szCs w:val="21"/>
        </w:rPr>
        <w:t>.</w:t>
      </w:r>
      <w:r>
        <w:rPr>
          <w:rFonts w:hint="eastAsia"/>
          <w:szCs w:val="21"/>
        </w:rPr>
        <w:t>5创建课程表</w:t>
      </w:r>
    </w:p>
    <w:p>
      <w:pPr>
        <w:snapToGrid w:val="0"/>
        <w:spacing w:before="156" w:beforeLines="50" w:after="156" w:afterLines="50" w:line="360" w:lineRule="auto"/>
        <w:ind w:left="420" w:firstLine="420"/>
        <w:jc w:val="left"/>
        <w:rPr>
          <w:szCs w:val="21"/>
        </w:rPr>
      </w:pPr>
      <w:r>
        <w:rPr>
          <w:szCs w:val="21"/>
        </w:rPr>
        <w:t>6</w:t>
      </w:r>
      <w:r>
        <w:rPr>
          <w:rFonts w:hint="eastAsia"/>
          <w:szCs w:val="21"/>
        </w:rPr>
        <w:t>）创建选课表</w:t>
      </w:r>
    </w:p>
    <w:p>
      <w:pPr>
        <w:snapToGrid w:val="0"/>
        <w:spacing w:before="156" w:beforeLines="50" w:after="156" w:afterLines="50" w:line="360" w:lineRule="auto"/>
        <w:jc w:val="center"/>
        <w:rPr>
          <w:szCs w:val="21"/>
        </w:rPr>
      </w:pPr>
      <w:r>
        <w:rPr>
          <w:rFonts w:hint="eastAsia"/>
          <w:szCs w:val="21"/>
        </w:rPr>
        <w:drawing>
          <wp:inline distT="0" distB="0" distL="0" distR="0">
            <wp:extent cx="5273040" cy="1935480"/>
            <wp:effectExtent l="0" t="0" r="381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3040" cy="1935480"/>
                    </a:xfrm>
                    <a:prstGeom prst="rect">
                      <a:avLst/>
                    </a:prstGeom>
                    <a:noFill/>
                    <a:ln>
                      <a:noFill/>
                    </a:ln>
                  </pic:spPr>
                </pic:pic>
              </a:graphicData>
            </a:graphic>
          </wp:inline>
        </w:drawing>
      </w:r>
    </w:p>
    <w:p>
      <w:pPr>
        <w:snapToGrid w:val="0"/>
        <w:spacing w:before="156" w:beforeLines="50" w:after="156" w:afterLines="50" w:line="360" w:lineRule="auto"/>
        <w:jc w:val="center"/>
        <w:rPr>
          <w:szCs w:val="21"/>
        </w:rPr>
      </w:pPr>
      <w:r>
        <w:rPr>
          <w:rFonts w:hint="eastAsia"/>
          <w:szCs w:val="21"/>
        </w:rPr>
        <w:t>图1</w:t>
      </w:r>
      <w:r>
        <w:rPr>
          <w:szCs w:val="21"/>
        </w:rPr>
        <w:t>.</w:t>
      </w:r>
      <w:r>
        <w:rPr>
          <w:rFonts w:hint="eastAsia"/>
          <w:szCs w:val="21"/>
        </w:rPr>
        <w:t>6创建选课表</w:t>
      </w:r>
    </w:p>
    <w:p>
      <w:pPr>
        <w:widowControl/>
        <w:snapToGrid w:val="0"/>
        <w:spacing w:line="360" w:lineRule="auto"/>
        <w:ind w:firstLine="420"/>
        <w:rPr>
          <w:kern w:val="0"/>
          <w:szCs w:val="21"/>
        </w:rPr>
      </w:pPr>
      <w:r>
        <w:rPr>
          <w:rFonts w:hint="eastAsia"/>
          <w:kern w:val="0"/>
          <w:szCs w:val="21"/>
        </w:rPr>
        <w:t>2</w:t>
      </w:r>
      <w:r>
        <w:rPr>
          <w:kern w:val="0"/>
          <w:szCs w:val="21"/>
        </w:rPr>
        <w:t>.</w:t>
      </w:r>
      <w:r>
        <w:rPr>
          <w:rFonts w:hint="eastAsia"/>
          <w:kern w:val="0"/>
          <w:szCs w:val="21"/>
        </w:rPr>
        <w:t>修改表结构</w:t>
      </w:r>
    </w:p>
    <w:p>
      <w:pPr>
        <w:widowControl/>
        <w:snapToGrid w:val="0"/>
        <w:spacing w:line="360" w:lineRule="auto"/>
        <w:ind w:left="840"/>
        <w:rPr>
          <w:kern w:val="0"/>
          <w:szCs w:val="21"/>
        </w:rPr>
      </w:pPr>
      <w:r>
        <w:rPr>
          <w:rFonts w:hint="eastAsia"/>
          <w:kern w:val="0"/>
          <w:szCs w:val="21"/>
        </w:rPr>
        <w:t>1）为学生表增加属性：班级：</w:t>
      </w:r>
      <w:r>
        <w:rPr>
          <w:kern w:val="0"/>
          <w:szCs w:val="21"/>
        </w:rPr>
        <w:t>字符型（变长），长度</w:t>
      </w:r>
      <w:r>
        <w:rPr>
          <w:rFonts w:hint="eastAsia"/>
          <w:kern w:val="0"/>
          <w:szCs w:val="21"/>
        </w:rPr>
        <w:t>20。</w:t>
      </w:r>
    </w:p>
    <w:p>
      <w:pPr>
        <w:widowControl/>
        <w:snapToGrid w:val="0"/>
        <w:spacing w:line="360" w:lineRule="auto"/>
        <w:jc w:val="center"/>
        <w:rPr>
          <w:kern w:val="0"/>
          <w:szCs w:val="21"/>
        </w:rPr>
      </w:pPr>
      <w:r>
        <w:rPr>
          <w:kern w:val="0"/>
          <w:szCs w:val="21"/>
        </w:rPr>
        <w:drawing>
          <wp:inline distT="0" distB="0" distL="0" distR="0">
            <wp:extent cx="5273040" cy="2651760"/>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3040" cy="2651760"/>
                    </a:xfrm>
                    <a:prstGeom prst="rect">
                      <a:avLst/>
                    </a:prstGeom>
                    <a:noFill/>
                    <a:ln>
                      <a:noFill/>
                    </a:ln>
                  </pic:spPr>
                </pic:pic>
              </a:graphicData>
            </a:graphic>
          </wp:inline>
        </w:drawing>
      </w:r>
    </w:p>
    <w:p>
      <w:pPr>
        <w:widowControl/>
        <w:snapToGrid w:val="0"/>
        <w:spacing w:line="360" w:lineRule="auto"/>
        <w:jc w:val="center"/>
        <w:rPr>
          <w:kern w:val="0"/>
          <w:szCs w:val="21"/>
        </w:rPr>
      </w:pPr>
      <w:r>
        <w:rPr>
          <w:rFonts w:hint="eastAsia"/>
          <w:kern w:val="0"/>
          <w:szCs w:val="21"/>
        </w:rPr>
        <w:t>图2</w:t>
      </w:r>
      <w:r>
        <w:rPr>
          <w:kern w:val="0"/>
          <w:szCs w:val="21"/>
        </w:rPr>
        <w:t>.1</w:t>
      </w:r>
      <w:r>
        <w:rPr>
          <w:rFonts w:hint="eastAsia"/>
          <w:kern w:val="0"/>
          <w:szCs w:val="21"/>
        </w:rPr>
        <w:t>修改学生表结构</w:t>
      </w:r>
    </w:p>
    <w:p>
      <w:pPr>
        <w:widowControl/>
        <w:snapToGrid w:val="0"/>
        <w:spacing w:line="360" w:lineRule="auto"/>
        <w:ind w:left="840"/>
        <w:rPr>
          <w:kern w:val="0"/>
          <w:szCs w:val="21"/>
        </w:rPr>
      </w:pPr>
      <w:r>
        <w:rPr>
          <w:rFonts w:hint="eastAsia"/>
          <w:kern w:val="0"/>
          <w:szCs w:val="21"/>
        </w:rPr>
        <w:t>2）为课程表添加一条完整性约束条件：课程名不允许为空值。</w:t>
      </w:r>
    </w:p>
    <w:p>
      <w:pPr>
        <w:widowControl/>
        <w:snapToGrid w:val="0"/>
        <w:spacing w:line="360" w:lineRule="auto"/>
        <w:jc w:val="center"/>
        <w:rPr>
          <w:kern w:val="0"/>
          <w:szCs w:val="21"/>
        </w:rPr>
      </w:pPr>
      <w:r>
        <w:rPr>
          <w:kern w:val="0"/>
          <w:szCs w:val="21"/>
        </w:rPr>
        <w:drawing>
          <wp:inline distT="0" distB="0" distL="0" distR="0">
            <wp:extent cx="5273040" cy="1706880"/>
            <wp:effectExtent l="0" t="0" r="381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3040" cy="1706880"/>
                    </a:xfrm>
                    <a:prstGeom prst="rect">
                      <a:avLst/>
                    </a:prstGeom>
                    <a:noFill/>
                    <a:ln>
                      <a:noFill/>
                    </a:ln>
                  </pic:spPr>
                </pic:pic>
              </a:graphicData>
            </a:graphic>
          </wp:inline>
        </w:drawing>
      </w:r>
    </w:p>
    <w:p>
      <w:pPr>
        <w:widowControl/>
        <w:snapToGrid w:val="0"/>
        <w:spacing w:line="360" w:lineRule="auto"/>
        <w:jc w:val="center"/>
        <w:rPr>
          <w:kern w:val="0"/>
          <w:szCs w:val="21"/>
        </w:rPr>
      </w:pPr>
      <w:r>
        <w:rPr>
          <w:rFonts w:hint="eastAsia"/>
          <w:kern w:val="0"/>
          <w:szCs w:val="21"/>
        </w:rPr>
        <w:t>图2</w:t>
      </w:r>
      <w:r>
        <w:rPr>
          <w:kern w:val="0"/>
          <w:szCs w:val="21"/>
        </w:rPr>
        <w:t>.2</w:t>
      </w:r>
      <w:r>
        <w:rPr>
          <w:rFonts w:hint="eastAsia"/>
          <w:kern w:val="0"/>
          <w:szCs w:val="21"/>
        </w:rPr>
        <w:t>修改课程表结构</w:t>
      </w:r>
    </w:p>
    <w:p>
      <w:pPr>
        <w:widowControl/>
        <w:snapToGrid w:val="0"/>
        <w:spacing w:line="360" w:lineRule="auto"/>
        <w:ind w:left="840"/>
        <w:rPr>
          <w:kern w:val="0"/>
          <w:szCs w:val="21"/>
        </w:rPr>
      </w:pPr>
      <w:r>
        <w:rPr>
          <w:rFonts w:hint="eastAsia"/>
          <w:kern w:val="0"/>
          <w:szCs w:val="21"/>
        </w:rPr>
        <w:t>3）删除学生表中的班级属性</w:t>
      </w:r>
    </w:p>
    <w:p>
      <w:pPr>
        <w:widowControl/>
        <w:snapToGrid w:val="0"/>
        <w:spacing w:line="360" w:lineRule="auto"/>
        <w:jc w:val="center"/>
        <w:rPr>
          <w:kern w:val="0"/>
          <w:szCs w:val="21"/>
        </w:rPr>
      </w:pPr>
      <w:r>
        <w:rPr>
          <w:kern w:val="0"/>
          <w:szCs w:val="21"/>
        </w:rPr>
        <w:drawing>
          <wp:inline distT="0" distB="0" distL="0" distR="0">
            <wp:extent cx="5273040" cy="2773680"/>
            <wp:effectExtent l="0" t="0" r="381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3040" cy="2773680"/>
                    </a:xfrm>
                    <a:prstGeom prst="rect">
                      <a:avLst/>
                    </a:prstGeom>
                    <a:noFill/>
                    <a:ln>
                      <a:noFill/>
                    </a:ln>
                  </pic:spPr>
                </pic:pic>
              </a:graphicData>
            </a:graphic>
          </wp:inline>
        </w:drawing>
      </w:r>
    </w:p>
    <w:p>
      <w:pPr>
        <w:widowControl/>
        <w:snapToGrid w:val="0"/>
        <w:spacing w:line="360" w:lineRule="auto"/>
        <w:jc w:val="center"/>
        <w:rPr>
          <w:kern w:val="0"/>
          <w:szCs w:val="21"/>
        </w:rPr>
      </w:pPr>
      <w:r>
        <w:rPr>
          <w:rFonts w:hint="eastAsia"/>
          <w:kern w:val="0"/>
          <w:szCs w:val="21"/>
        </w:rPr>
        <w:t>图2</w:t>
      </w:r>
      <w:r>
        <w:rPr>
          <w:kern w:val="0"/>
          <w:szCs w:val="21"/>
        </w:rPr>
        <w:t>.3</w:t>
      </w:r>
      <w:r>
        <w:rPr>
          <w:rFonts w:hint="eastAsia"/>
          <w:kern w:val="0"/>
          <w:szCs w:val="21"/>
        </w:rPr>
        <w:t>修改学生表结构</w:t>
      </w:r>
    </w:p>
    <w:p>
      <w:pPr>
        <w:widowControl/>
        <w:snapToGrid w:val="0"/>
        <w:spacing w:line="360" w:lineRule="auto"/>
        <w:ind w:left="840"/>
        <w:rPr>
          <w:kern w:val="0"/>
          <w:szCs w:val="21"/>
        </w:rPr>
      </w:pPr>
      <w:r>
        <w:rPr>
          <w:rFonts w:hint="eastAsia"/>
          <w:kern w:val="0"/>
          <w:szCs w:val="21"/>
        </w:rPr>
        <w:t>4）删除学生表中对学生姓名的唯一值限制。</w:t>
      </w:r>
    </w:p>
    <w:p>
      <w:pPr>
        <w:widowControl/>
        <w:snapToGrid w:val="0"/>
        <w:spacing w:line="360" w:lineRule="auto"/>
        <w:jc w:val="center"/>
        <w:rPr>
          <w:kern w:val="0"/>
          <w:szCs w:val="21"/>
        </w:rPr>
      </w:pPr>
      <w:r>
        <w:rPr>
          <w:kern w:val="0"/>
          <w:szCs w:val="21"/>
        </w:rPr>
        <w:drawing>
          <wp:inline distT="0" distB="0" distL="0" distR="0">
            <wp:extent cx="5273040" cy="2628900"/>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3040" cy="2628900"/>
                    </a:xfrm>
                    <a:prstGeom prst="rect">
                      <a:avLst/>
                    </a:prstGeom>
                    <a:noFill/>
                    <a:ln>
                      <a:noFill/>
                    </a:ln>
                  </pic:spPr>
                </pic:pic>
              </a:graphicData>
            </a:graphic>
          </wp:inline>
        </w:drawing>
      </w:r>
    </w:p>
    <w:p>
      <w:pPr>
        <w:widowControl/>
        <w:snapToGrid w:val="0"/>
        <w:spacing w:line="360" w:lineRule="auto"/>
        <w:jc w:val="center"/>
        <w:rPr>
          <w:kern w:val="0"/>
          <w:szCs w:val="21"/>
        </w:rPr>
      </w:pPr>
      <w:r>
        <w:rPr>
          <w:rFonts w:hint="eastAsia"/>
          <w:kern w:val="0"/>
          <w:szCs w:val="21"/>
        </w:rPr>
        <w:t>图2</w:t>
      </w:r>
      <w:r>
        <w:rPr>
          <w:kern w:val="0"/>
          <w:szCs w:val="21"/>
        </w:rPr>
        <w:t>.4</w:t>
      </w:r>
      <w:r>
        <w:rPr>
          <w:rFonts w:hint="eastAsia"/>
          <w:kern w:val="0"/>
          <w:szCs w:val="21"/>
        </w:rPr>
        <w:t>修改学生表结构</w:t>
      </w:r>
    </w:p>
    <w:p>
      <w:pPr>
        <w:widowControl/>
        <w:snapToGrid w:val="0"/>
        <w:spacing w:line="360" w:lineRule="auto"/>
        <w:ind w:firstLine="420"/>
        <w:rPr>
          <w:kern w:val="0"/>
          <w:szCs w:val="21"/>
        </w:rPr>
      </w:pPr>
      <w:r>
        <w:rPr>
          <w:rFonts w:hint="eastAsia"/>
          <w:kern w:val="0"/>
          <w:szCs w:val="21"/>
        </w:rPr>
        <w:t>3</w:t>
      </w:r>
      <w:r>
        <w:rPr>
          <w:kern w:val="0"/>
          <w:szCs w:val="21"/>
        </w:rPr>
        <w:t xml:space="preserve">. </w:t>
      </w:r>
      <w:r>
        <w:rPr>
          <w:rFonts w:hint="eastAsia"/>
          <w:kern w:val="0"/>
          <w:szCs w:val="21"/>
        </w:rPr>
        <w:t>删除基本表</w:t>
      </w:r>
    </w:p>
    <w:p>
      <w:pPr>
        <w:widowControl/>
        <w:snapToGrid w:val="0"/>
        <w:spacing w:line="360" w:lineRule="auto"/>
        <w:ind w:firstLine="420"/>
        <w:rPr>
          <w:kern w:val="0"/>
          <w:szCs w:val="21"/>
        </w:rPr>
      </w:pPr>
      <w:r>
        <w:rPr>
          <w:kern w:val="0"/>
          <w:szCs w:val="21"/>
        </w:rPr>
        <w:tab/>
      </w:r>
      <w:r>
        <w:rPr>
          <w:kern w:val="0"/>
          <w:szCs w:val="21"/>
        </w:rPr>
        <w:t>1</w:t>
      </w:r>
      <w:r>
        <w:rPr>
          <w:rFonts w:hint="eastAsia"/>
          <w:kern w:val="0"/>
          <w:szCs w:val="21"/>
        </w:rPr>
        <w:t>）创建一个新的基本表</w:t>
      </w:r>
    </w:p>
    <w:p>
      <w:pPr>
        <w:widowControl/>
        <w:snapToGrid w:val="0"/>
        <w:spacing w:line="360" w:lineRule="auto"/>
        <w:ind w:firstLine="420"/>
        <w:jc w:val="center"/>
        <w:rPr>
          <w:kern w:val="0"/>
          <w:szCs w:val="21"/>
        </w:rPr>
      </w:pPr>
      <w:r>
        <w:rPr>
          <w:kern w:val="0"/>
          <w:szCs w:val="21"/>
        </w:rPr>
        <w:drawing>
          <wp:inline distT="0" distB="0" distL="0" distR="0">
            <wp:extent cx="4747260" cy="28575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747260" cy="2857500"/>
                    </a:xfrm>
                    <a:prstGeom prst="rect">
                      <a:avLst/>
                    </a:prstGeom>
                    <a:noFill/>
                    <a:ln>
                      <a:noFill/>
                    </a:ln>
                  </pic:spPr>
                </pic:pic>
              </a:graphicData>
            </a:graphic>
          </wp:inline>
        </w:drawing>
      </w:r>
    </w:p>
    <w:p>
      <w:pPr>
        <w:widowControl/>
        <w:snapToGrid w:val="0"/>
        <w:spacing w:line="360" w:lineRule="auto"/>
        <w:ind w:firstLine="420"/>
        <w:jc w:val="center"/>
        <w:rPr>
          <w:kern w:val="0"/>
          <w:szCs w:val="21"/>
        </w:rPr>
      </w:pPr>
      <w:r>
        <w:rPr>
          <w:rFonts w:hint="eastAsia"/>
          <w:kern w:val="0"/>
          <w:szCs w:val="21"/>
        </w:rPr>
        <w:t>图3</w:t>
      </w:r>
      <w:r>
        <w:rPr>
          <w:kern w:val="0"/>
          <w:szCs w:val="21"/>
        </w:rPr>
        <w:t>.1</w:t>
      </w:r>
      <w:r>
        <w:rPr>
          <w:rFonts w:hint="eastAsia"/>
          <w:kern w:val="0"/>
          <w:szCs w:val="21"/>
        </w:rPr>
        <w:t>创建基本表</w:t>
      </w:r>
    </w:p>
    <w:p>
      <w:pPr>
        <w:widowControl/>
        <w:snapToGrid w:val="0"/>
        <w:spacing w:line="360" w:lineRule="auto"/>
        <w:ind w:firstLine="420"/>
        <w:rPr>
          <w:kern w:val="0"/>
          <w:szCs w:val="21"/>
        </w:rPr>
      </w:pPr>
      <w:r>
        <w:rPr>
          <w:kern w:val="0"/>
          <w:szCs w:val="21"/>
        </w:rPr>
        <w:tab/>
      </w:r>
      <w:r>
        <w:rPr>
          <w:kern w:val="0"/>
          <w:szCs w:val="21"/>
        </w:rPr>
        <w:t>2</w:t>
      </w:r>
      <w:r>
        <w:rPr>
          <w:rFonts w:hint="eastAsia"/>
          <w:kern w:val="0"/>
          <w:szCs w:val="21"/>
        </w:rPr>
        <w:t>）删除基本表</w:t>
      </w:r>
    </w:p>
    <w:p>
      <w:pPr>
        <w:widowControl/>
        <w:snapToGrid w:val="0"/>
        <w:spacing w:line="360" w:lineRule="auto"/>
        <w:ind w:firstLine="420"/>
        <w:jc w:val="center"/>
        <w:rPr>
          <w:kern w:val="0"/>
          <w:szCs w:val="21"/>
        </w:rPr>
      </w:pPr>
      <w:r>
        <w:rPr>
          <w:kern w:val="0"/>
          <w:szCs w:val="21"/>
        </w:rPr>
        <w:drawing>
          <wp:inline distT="0" distB="0" distL="0" distR="0">
            <wp:extent cx="4488180" cy="2743200"/>
            <wp:effectExtent l="0" t="0" r="762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488180" cy="2743200"/>
                    </a:xfrm>
                    <a:prstGeom prst="rect">
                      <a:avLst/>
                    </a:prstGeom>
                    <a:noFill/>
                    <a:ln>
                      <a:noFill/>
                    </a:ln>
                  </pic:spPr>
                </pic:pic>
              </a:graphicData>
            </a:graphic>
          </wp:inline>
        </w:drawing>
      </w:r>
    </w:p>
    <w:p>
      <w:pPr>
        <w:widowControl/>
        <w:snapToGrid w:val="0"/>
        <w:spacing w:line="360" w:lineRule="auto"/>
        <w:ind w:firstLine="420"/>
        <w:jc w:val="center"/>
        <w:rPr>
          <w:kern w:val="0"/>
          <w:szCs w:val="21"/>
        </w:rPr>
      </w:pPr>
      <w:r>
        <w:rPr>
          <w:rFonts w:hint="eastAsia"/>
          <w:kern w:val="0"/>
          <w:szCs w:val="21"/>
        </w:rPr>
        <w:t>图3</w:t>
      </w:r>
      <w:r>
        <w:rPr>
          <w:kern w:val="0"/>
          <w:szCs w:val="21"/>
        </w:rPr>
        <w:t>.2</w:t>
      </w:r>
      <w:r>
        <w:rPr>
          <w:rFonts w:hint="eastAsia"/>
          <w:kern w:val="0"/>
          <w:szCs w:val="21"/>
        </w:rPr>
        <w:t>删除基本表</w:t>
      </w:r>
    </w:p>
    <w:p>
      <w:pPr>
        <w:rPr>
          <w:b/>
          <w:sz w:val="24"/>
        </w:rPr>
      </w:pPr>
      <w:r>
        <w:rPr>
          <w:rFonts w:hint="eastAsia"/>
          <w:b/>
          <w:sz w:val="24"/>
        </w:rPr>
        <w:t>五、实验总结</w:t>
      </w:r>
    </w:p>
    <w:p>
      <w:r>
        <w:tab/>
      </w:r>
      <w:r>
        <w:rPr>
          <w:rFonts w:hint="eastAsia"/>
        </w:rPr>
        <w:t>通过本次实验，我掌握了：</w:t>
      </w:r>
    </w:p>
    <w:p>
      <w:pPr>
        <w:pStyle w:val="7"/>
        <w:numPr>
          <w:ilvl w:val="0"/>
          <w:numId w:val="4"/>
        </w:numPr>
        <w:ind w:firstLineChars="0"/>
      </w:pPr>
      <w:r>
        <w:rPr>
          <w:rFonts w:hint="eastAsia"/>
        </w:rPr>
        <w:t>创建基本表并为表设置完整性约束</w:t>
      </w:r>
    </w:p>
    <w:p>
      <w:pPr>
        <w:pStyle w:val="7"/>
        <w:numPr>
          <w:ilvl w:val="0"/>
          <w:numId w:val="4"/>
        </w:numPr>
        <w:ind w:firstLineChars="0"/>
      </w:pPr>
      <w:r>
        <w:rPr>
          <w:rFonts w:hint="eastAsia"/>
        </w:rPr>
        <w:t>修改表结构以及完整性约束</w:t>
      </w:r>
    </w:p>
    <w:p>
      <w:pPr>
        <w:pStyle w:val="7"/>
        <w:numPr>
          <w:ilvl w:val="0"/>
          <w:numId w:val="4"/>
        </w:numPr>
        <w:ind w:firstLineChars="0"/>
      </w:pPr>
      <w:r>
        <w:rPr>
          <w:rFonts w:hint="eastAsia"/>
        </w:rPr>
        <w:t>删除基本表</w:t>
      </w:r>
    </w:p>
    <w:p>
      <w:r>
        <w:br w:type="page"/>
      </w:r>
    </w:p>
    <w:p>
      <w:pPr>
        <w:pStyle w:val="3"/>
        <w:rPr>
          <w:rFonts w:hint="eastAsia" w:ascii="宋体" w:hAnsi="宋体" w:eastAsia="宋体" w:cs="Times New Roman"/>
          <w:b/>
          <w:bCs/>
          <w:color w:val="800000"/>
          <w:kern w:val="0"/>
          <w:sz w:val="32"/>
          <w:szCs w:val="32"/>
          <w:lang w:val="en-US" w:eastAsia="zh-CN" w:bidi="ar-SA"/>
        </w:rPr>
      </w:pPr>
      <w:r>
        <w:rPr>
          <w:rFonts w:hint="eastAsia" w:ascii="宋体" w:hAnsi="宋体" w:eastAsia="宋体" w:cs="Times New Roman"/>
          <w:b/>
          <w:bCs/>
          <w:color w:val="800000"/>
          <w:kern w:val="0"/>
          <w:sz w:val="32"/>
          <w:szCs w:val="32"/>
          <w:lang w:val="en-US" w:eastAsia="zh-CN" w:bidi="ar-SA"/>
        </w:rPr>
        <w:t>实验</w:t>
      </w:r>
      <w:r>
        <w:rPr>
          <w:rFonts w:hint="eastAsia" w:ascii="宋体" w:hAnsi="宋体" w:cs="Times New Roman"/>
          <w:b/>
          <w:bCs/>
          <w:color w:val="800000"/>
          <w:kern w:val="0"/>
          <w:sz w:val="32"/>
          <w:szCs w:val="32"/>
          <w:lang w:val="en-US" w:eastAsia="zh-CN" w:bidi="ar-SA"/>
        </w:rPr>
        <w:t>三</w:t>
      </w:r>
      <w:r>
        <w:rPr>
          <w:rFonts w:hint="eastAsia" w:ascii="宋体" w:hAnsi="宋体" w:eastAsia="宋体" w:cs="Times New Roman"/>
          <w:b/>
          <w:bCs/>
          <w:color w:val="800000"/>
          <w:kern w:val="0"/>
          <w:sz w:val="32"/>
          <w:szCs w:val="32"/>
          <w:lang w:val="en-US" w:eastAsia="zh-CN" w:bidi="ar-SA"/>
        </w:rPr>
        <w:t xml:space="preserve">  创建和删除索引</w:t>
      </w:r>
    </w:p>
    <w:p>
      <w:pPr>
        <w:numPr>
          <w:ilvl w:val="0"/>
          <w:numId w:val="5"/>
        </w:numPr>
        <w:rPr>
          <w:b/>
          <w:sz w:val="24"/>
        </w:rPr>
      </w:pPr>
      <w:r>
        <w:rPr>
          <w:rFonts w:hint="eastAsia"/>
          <w:b/>
          <w:sz w:val="24"/>
        </w:rPr>
        <w:t>实验目的</w:t>
      </w:r>
    </w:p>
    <w:p>
      <w:pPr>
        <w:tabs>
          <w:tab w:val="left" w:pos="780"/>
        </w:tabs>
        <w:snapToGrid w:val="0"/>
        <w:spacing w:before="156" w:beforeLines="50"/>
        <w:jc w:val="left"/>
        <w:rPr>
          <w:rFonts w:ascii="宋体" w:hAnsi="宋体"/>
          <w:szCs w:val="21"/>
        </w:rPr>
      </w:pPr>
      <w:r>
        <w:rPr>
          <w:rFonts w:hint="eastAsia" w:ascii="宋体" w:hAnsi="宋体"/>
          <w:szCs w:val="21"/>
        </w:rPr>
        <w:t xml:space="preserve">    1.了解索引的类型和作用。</w:t>
      </w:r>
    </w:p>
    <w:p>
      <w:pPr>
        <w:tabs>
          <w:tab w:val="left" w:pos="780"/>
        </w:tabs>
        <w:snapToGrid w:val="0"/>
        <w:spacing w:before="156" w:beforeLines="50"/>
        <w:jc w:val="left"/>
        <w:rPr>
          <w:rFonts w:ascii="宋体" w:hAnsi="宋体"/>
          <w:szCs w:val="21"/>
        </w:rPr>
      </w:pPr>
      <w:r>
        <w:rPr>
          <w:rFonts w:hint="eastAsia" w:ascii="宋体" w:hAnsi="宋体"/>
          <w:szCs w:val="21"/>
        </w:rPr>
        <w:t xml:space="preserve">    2.学会用SQL语句对表创建和删除索引</w:t>
      </w:r>
    </w:p>
    <w:p>
      <w:pPr>
        <w:numPr>
          <w:ilvl w:val="0"/>
          <w:numId w:val="5"/>
        </w:numPr>
        <w:rPr>
          <w:sz w:val="24"/>
        </w:rPr>
      </w:pPr>
      <w:r>
        <w:rPr>
          <w:rFonts w:hint="eastAsia"/>
          <w:b/>
          <w:sz w:val="24"/>
        </w:rPr>
        <w:t>实验要求</w:t>
      </w:r>
    </w:p>
    <w:p>
      <w:pPr>
        <w:tabs>
          <w:tab w:val="left" w:pos="780"/>
        </w:tabs>
        <w:snapToGrid w:val="0"/>
        <w:spacing w:before="156" w:beforeLines="50"/>
        <w:jc w:val="left"/>
        <w:rPr>
          <w:rFonts w:ascii="宋体" w:hAnsi="宋体"/>
          <w:szCs w:val="21"/>
        </w:rPr>
      </w:pPr>
      <w:r>
        <w:rPr>
          <w:rFonts w:hint="eastAsia" w:ascii="宋体" w:hAnsi="宋体"/>
          <w:szCs w:val="21"/>
        </w:rPr>
        <w:t xml:space="preserve">    1. 了解索引类型并比较各类索引的不同之处。</w:t>
      </w:r>
    </w:p>
    <w:p>
      <w:pPr>
        <w:snapToGrid w:val="0"/>
        <w:spacing w:before="156" w:beforeLines="50"/>
        <w:jc w:val="left"/>
        <w:rPr>
          <w:rFonts w:ascii="宋体" w:hAnsi="宋体"/>
          <w:szCs w:val="21"/>
        </w:rPr>
      </w:pPr>
      <w:r>
        <w:rPr>
          <w:rFonts w:hint="eastAsia" w:ascii="宋体" w:hAnsi="宋体"/>
          <w:szCs w:val="21"/>
        </w:rPr>
        <w:t xml:space="preserve">    2. 完成索引的创建和删除。</w:t>
      </w:r>
    </w:p>
    <w:p>
      <w:pPr>
        <w:tabs>
          <w:tab w:val="left" w:pos="778"/>
        </w:tabs>
        <w:snapToGrid w:val="0"/>
        <w:spacing w:before="156" w:beforeLines="50"/>
        <w:rPr>
          <w:rFonts w:ascii="宋体" w:hAnsi="宋体"/>
          <w:szCs w:val="21"/>
        </w:rPr>
      </w:pPr>
      <w:r>
        <w:rPr>
          <w:rFonts w:hint="eastAsia" w:ascii="宋体" w:hAnsi="宋体" w:cs="Arial"/>
          <w:bCs/>
          <w:kern w:val="36"/>
          <w:szCs w:val="21"/>
        </w:rPr>
        <w:t xml:space="preserve">    3. 注意操作结果的截图与保存，供撰写实验报告使用。</w:t>
      </w:r>
    </w:p>
    <w:p>
      <w:pPr>
        <w:numPr>
          <w:ilvl w:val="0"/>
          <w:numId w:val="5"/>
        </w:numPr>
        <w:rPr>
          <w:b/>
          <w:sz w:val="24"/>
        </w:rPr>
      </w:pPr>
      <w:r>
        <w:rPr>
          <w:rFonts w:hint="eastAsia"/>
          <w:b/>
          <w:sz w:val="24"/>
        </w:rPr>
        <w:t>实验内容</w:t>
      </w:r>
    </w:p>
    <w:p>
      <w:pPr>
        <w:snapToGrid w:val="0"/>
        <w:spacing w:before="156" w:beforeLines="50"/>
        <w:rPr>
          <w:rFonts w:ascii="宋体" w:hAnsi="宋体"/>
          <w:szCs w:val="21"/>
        </w:rPr>
      </w:pPr>
      <w:r>
        <w:rPr>
          <w:rFonts w:hint="eastAsia" w:ascii="宋体" w:hAnsi="宋体"/>
          <w:szCs w:val="21"/>
        </w:rPr>
        <w:t>1. 用SQL语句分别建立以下索引</w:t>
      </w:r>
    </w:p>
    <w:p>
      <w:pPr>
        <w:snapToGrid w:val="0"/>
        <w:spacing w:before="156" w:beforeLines="50"/>
        <w:ind w:firstLine="420" w:firstLineChars="200"/>
        <w:rPr>
          <w:rFonts w:ascii="宋体" w:hAnsi="宋体"/>
          <w:szCs w:val="21"/>
        </w:rPr>
      </w:pPr>
      <w:r>
        <w:rPr>
          <w:rFonts w:hint="eastAsia" w:ascii="宋体" w:hAnsi="宋体"/>
          <w:szCs w:val="21"/>
        </w:rPr>
        <w:t>（1）应用场景：在教务管理系统中，经常需要通过学生的姓名查询学生的基本信息，学生人数大概在10000～20000人，为了提高这类查询的效率，需要为学生表的学生姓名创建一个普通降序索引，索引名称为：Stusname。</w:t>
      </w:r>
    </w:p>
    <w:p>
      <w:pPr>
        <w:snapToGrid w:val="0"/>
        <w:spacing w:before="156" w:beforeLines="50"/>
        <w:ind w:firstLine="420" w:firstLineChars="200"/>
        <w:rPr>
          <w:rFonts w:ascii="宋体" w:hAnsi="宋体"/>
          <w:szCs w:val="21"/>
        </w:rPr>
      </w:pPr>
      <w:r>
        <w:rPr>
          <w:rFonts w:hint="eastAsia" w:ascii="宋体" w:hAnsi="宋体"/>
          <w:szCs w:val="21"/>
        </w:rPr>
        <w:t>用SQL语句完成上述任务。</w:t>
      </w:r>
    </w:p>
    <w:p>
      <w:pPr>
        <w:snapToGrid w:val="0"/>
        <w:spacing w:before="156" w:beforeLines="50"/>
        <w:ind w:firstLine="420" w:firstLineChars="200"/>
        <w:rPr>
          <w:rFonts w:ascii="宋体" w:hAnsi="宋体"/>
          <w:szCs w:val="21"/>
        </w:rPr>
      </w:pPr>
      <w:r>
        <w:rPr>
          <w:rFonts w:hint="eastAsia" w:ascii="宋体" w:hAnsi="宋体"/>
          <w:szCs w:val="21"/>
        </w:rPr>
        <w:t>（2）应用场景：在应用中，学生表与专业表经常会一起使用，比如在查询学生信息时会同时需要了解学生所学的专业信息。故这两个表经常需要进行连接，为了提高连接效率，需要为学生表的专业编号创建一个普通升序索引，索引名称为：Stuspno。</w:t>
      </w:r>
    </w:p>
    <w:p>
      <w:pPr>
        <w:snapToGrid w:val="0"/>
        <w:spacing w:before="156" w:beforeLines="50"/>
        <w:ind w:firstLine="420" w:firstLineChars="200"/>
        <w:rPr>
          <w:rFonts w:ascii="宋体" w:hAnsi="宋体"/>
          <w:szCs w:val="21"/>
        </w:rPr>
      </w:pPr>
      <w:r>
        <w:rPr>
          <w:rFonts w:hint="eastAsia" w:ascii="宋体" w:hAnsi="宋体"/>
          <w:szCs w:val="21"/>
        </w:rPr>
        <w:t>用SQL语句完成上述任务。</w:t>
      </w:r>
    </w:p>
    <w:p>
      <w:pPr>
        <w:snapToGrid w:val="0"/>
        <w:spacing w:before="156" w:beforeLines="50"/>
        <w:ind w:firstLine="420" w:firstLineChars="200"/>
        <w:rPr>
          <w:rFonts w:ascii="宋体" w:hAnsi="宋体"/>
          <w:szCs w:val="21"/>
        </w:rPr>
      </w:pPr>
      <w:r>
        <w:rPr>
          <w:rFonts w:hint="eastAsia" w:ascii="宋体" w:hAnsi="宋体"/>
          <w:szCs w:val="21"/>
        </w:rPr>
        <w:t>（3）应用场景：学生选课表SC是EDUC数据库中数据量最大的表，数据的变化也最频繁，实际应用中数据操作的条件以：Where Sno=</w:t>
      </w:r>
      <w:r>
        <w:rPr>
          <w:rFonts w:ascii="宋体" w:hAnsi="宋体"/>
          <w:szCs w:val="21"/>
        </w:rPr>
        <w:t>’</w:t>
      </w:r>
      <w:r>
        <w:rPr>
          <w:rFonts w:hint="eastAsia" w:ascii="宋体" w:hAnsi="宋体"/>
          <w:szCs w:val="21"/>
        </w:rPr>
        <w:t>20200001</w:t>
      </w:r>
      <w:r>
        <w:rPr>
          <w:rFonts w:ascii="宋体" w:hAnsi="宋体"/>
          <w:szCs w:val="21"/>
        </w:rPr>
        <w:t>’</w:t>
      </w:r>
      <w:r>
        <w:rPr>
          <w:rFonts w:hint="eastAsia" w:ascii="宋体" w:hAnsi="宋体"/>
          <w:szCs w:val="21"/>
        </w:rPr>
        <w:t xml:space="preserve"> and Cno=</w:t>
      </w:r>
      <w:r>
        <w:rPr>
          <w:rFonts w:ascii="宋体" w:hAnsi="宋体"/>
          <w:szCs w:val="21"/>
        </w:rPr>
        <w:t>’</w:t>
      </w:r>
      <w:r>
        <w:rPr>
          <w:rFonts w:hint="eastAsia" w:ascii="宋体" w:hAnsi="宋体"/>
          <w:szCs w:val="21"/>
        </w:rPr>
        <w:t>c101</w:t>
      </w:r>
      <w:r>
        <w:rPr>
          <w:rFonts w:ascii="宋体" w:hAnsi="宋体"/>
          <w:szCs w:val="21"/>
        </w:rPr>
        <w:t>’</w:t>
      </w:r>
      <w:r>
        <w:rPr>
          <w:rFonts w:hint="eastAsia" w:ascii="宋体" w:hAnsi="宋体"/>
          <w:szCs w:val="21"/>
        </w:rPr>
        <w:t>的形式居多，为了提高查询效率，需要为SC表的学号和课程号创建一个组合索引，其中学号为升序, 课程号为降序。索引名称为：SCsno_cno。</w:t>
      </w:r>
    </w:p>
    <w:p>
      <w:pPr>
        <w:snapToGrid w:val="0"/>
        <w:spacing w:before="156" w:beforeLines="50"/>
        <w:ind w:firstLine="420" w:firstLineChars="200"/>
        <w:rPr>
          <w:rFonts w:ascii="宋体" w:hAnsi="宋体"/>
          <w:szCs w:val="21"/>
        </w:rPr>
      </w:pPr>
      <w:r>
        <w:rPr>
          <w:rFonts w:hint="eastAsia" w:ascii="宋体" w:hAnsi="宋体"/>
          <w:szCs w:val="21"/>
        </w:rPr>
        <w:t>用SQL语句完成上述任务。</w:t>
      </w:r>
    </w:p>
    <w:p>
      <w:pPr>
        <w:snapToGrid w:val="0"/>
        <w:spacing w:before="156" w:beforeLines="50"/>
        <w:ind w:firstLine="420" w:firstLineChars="200"/>
        <w:rPr>
          <w:rFonts w:ascii="宋体" w:hAnsi="宋体"/>
          <w:szCs w:val="21"/>
        </w:rPr>
      </w:pPr>
      <w:r>
        <w:rPr>
          <w:rFonts w:hint="eastAsia" w:ascii="宋体" w:hAnsi="宋体"/>
          <w:szCs w:val="21"/>
        </w:rPr>
        <w:t>（4）应用场景：学校教学管理规定，不同的课程使用不同的课程编号，且课程名称也应该不同，为此在创建基本表时已经为课程表的课程名定义了一个完整性约束规则：课程名必须唯一，若系统自动创建的唯一索引消失了，需要重新为课程名创建一个唯一索引，索引名为：Unicname。</w:t>
      </w:r>
    </w:p>
    <w:p>
      <w:pPr>
        <w:snapToGrid w:val="0"/>
        <w:spacing w:before="156" w:beforeLines="50"/>
        <w:ind w:firstLine="420" w:firstLineChars="200"/>
        <w:rPr>
          <w:rFonts w:ascii="宋体" w:hAnsi="宋体"/>
          <w:szCs w:val="21"/>
        </w:rPr>
      </w:pPr>
      <w:r>
        <w:rPr>
          <w:rFonts w:hint="eastAsia" w:ascii="宋体" w:hAnsi="宋体"/>
          <w:szCs w:val="21"/>
        </w:rPr>
        <w:t>用SQL语句完成上述任务。</w:t>
      </w:r>
    </w:p>
    <w:p>
      <w:pPr>
        <w:snapToGrid w:val="0"/>
        <w:spacing w:before="156" w:beforeLines="50"/>
        <w:rPr>
          <w:rFonts w:ascii="宋体" w:hAnsi="宋体"/>
          <w:szCs w:val="21"/>
        </w:rPr>
      </w:pPr>
      <w:r>
        <w:rPr>
          <w:rFonts w:hint="eastAsia" w:ascii="宋体" w:hAnsi="宋体"/>
          <w:szCs w:val="21"/>
        </w:rPr>
        <w:t>2. 用SQL语句删除索引Stuspno。</w:t>
      </w:r>
    </w:p>
    <w:p>
      <w:pPr>
        <w:pStyle w:val="7"/>
        <w:numPr>
          <w:ilvl w:val="0"/>
          <w:numId w:val="5"/>
        </w:numPr>
        <w:ind w:firstLineChars="0"/>
        <w:rPr>
          <w:b/>
          <w:sz w:val="24"/>
        </w:rPr>
      </w:pPr>
      <w:r>
        <w:rPr>
          <w:rFonts w:hint="eastAsia"/>
          <w:b/>
          <w:sz w:val="24"/>
        </w:rPr>
        <w:t>实验步骤</w:t>
      </w:r>
      <w:r>
        <w:rPr>
          <w:szCs w:val="21"/>
        </w:rPr>
        <w:t xml:space="preserve"> </w:t>
      </w:r>
    </w:p>
    <w:p>
      <w:pPr>
        <w:widowControl/>
        <w:numPr>
          <w:ilvl w:val="0"/>
          <w:numId w:val="6"/>
        </w:numPr>
        <w:snapToGrid w:val="0"/>
        <w:spacing w:line="360" w:lineRule="auto"/>
        <w:rPr>
          <w:szCs w:val="21"/>
        </w:rPr>
      </w:pPr>
      <w:r>
        <w:rPr>
          <w:rFonts w:hint="eastAsia"/>
          <w:szCs w:val="21"/>
        </w:rPr>
        <w:t>用SQL语句创建所要求的索引</w:t>
      </w:r>
    </w:p>
    <w:p>
      <w:pPr>
        <w:widowControl/>
        <w:snapToGrid w:val="0"/>
        <w:spacing w:line="360" w:lineRule="auto"/>
        <w:ind w:firstLine="420" w:firstLineChars="200"/>
        <w:rPr>
          <w:bCs/>
          <w:kern w:val="36"/>
          <w:szCs w:val="21"/>
        </w:rPr>
      </w:pPr>
      <w:r>
        <w:rPr>
          <w:rFonts w:hint="eastAsia"/>
          <w:szCs w:val="21"/>
        </w:rPr>
        <w:t>在</w:t>
      </w:r>
      <w:r>
        <w:rPr>
          <w:szCs w:val="21"/>
        </w:rPr>
        <w:t>SQL Server Management Studio</w:t>
      </w:r>
      <w:r>
        <w:rPr>
          <w:rFonts w:hint="eastAsia"/>
          <w:szCs w:val="21"/>
        </w:rPr>
        <w:t>的查询窗口</w:t>
      </w:r>
      <w:r>
        <w:rPr>
          <w:bCs/>
          <w:kern w:val="36"/>
          <w:szCs w:val="21"/>
        </w:rPr>
        <w:t>中</w:t>
      </w:r>
      <w:r>
        <w:rPr>
          <w:rFonts w:hint="eastAsia"/>
          <w:bCs/>
          <w:kern w:val="36"/>
          <w:szCs w:val="21"/>
        </w:rPr>
        <w:t>，将EDUC设置为当前数据库，依次定义实验内容所要求的4个索引。</w:t>
      </w:r>
    </w:p>
    <w:p>
      <w:pPr>
        <w:widowControl/>
        <w:snapToGrid w:val="0"/>
        <w:spacing w:line="360" w:lineRule="auto"/>
        <w:ind w:firstLine="422" w:firstLineChars="200"/>
        <w:rPr>
          <w:b/>
          <w:bCs/>
          <w:kern w:val="36"/>
          <w:szCs w:val="21"/>
        </w:rPr>
      </w:pPr>
      <w:r>
        <w:rPr>
          <w:rFonts w:hint="eastAsia"/>
          <w:b/>
          <w:bCs/>
          <w:kern w:val="36"/>
          <w:szCs w:val="21"/>
        </w:rPr>
        <w:t>语句参考：</w:t>
      </w:r>
    </w:p>
    <w:p>
      <w:pPr>
        <w:widowControl/>
        <w:snapToGrid w:val="0"/>
        <w:spacing w:line="360" w:lineRule="auto"/>
        <w:ind w:firstLine="422" w:firstLineChars="200"/>
        <w:rPr>
          <w:kern w:val="36"/>
          <w:szCs w:val="21"/>
        </w:rPr>
      </w:pPr>
      <w:r>
        <w:rPr>
          <w:b/>
          <w:bCs/>
          <w:kern w:val="36"/>
          <w:szCs w:val="21"/>
        </w:rPr>
        <w:tab/>
      </w:r>
      <w:r>
        <w:rPr>
          <w:rFonts w:hint="eastAsia"/>
          <w:kern w:val="36"/>
          <w:szCs w:val="21"/>
        </w:rPr>
        <w:t>create</w:t>
      </w:r>
      <w:r>
        <w:rPr>
          <w:kern w:val="36"/>
          <w:szCs w:val="21"/>
        </w:rPr>
        <w:t xml:space="preserve"> </w:t>
      </w:r>
      <w:r>
        <w:rPr>
          <w:rFonts w:hint="eastAsia"/>
          <w:kern w:val="36"/>
          <w:szCs w:val="21"/>
        </w:rPr>
        <w:t>index</w:t>
      </w:r>
      <w:r>
        <w:rPr>
          <w:kern w:val="36"/>
          <w:szCs w:val="21"/>
        </w:rPr>
        <w:t xml:space="preserve"> S</w:t>
      </w:r>
      <w:r>
        <w:rPr>
          <w:rFonts w:hint="eastAsia"/>
          <w:kern w:val="36"/>
          <w:szCs w:val="21"/>
        </w:rPr>
        <w:t>tusname</w:t>
      </w:r>
      <w:r>
        <w:rPr>
          <w:kern w:val="36"/>
          <w:szCs w:val="21"/>
        </w:rPr>
        <w:t xml:space="preserve"> </w:t>
      </w:r>
      <w:r>
        <w:rPr>
          <w:rFonts w:hint="eastAsia"/>
          <w:kern w:val="36"/>
          <w:szCs w:val="21"/>
        </w:rPr>
        <w:t>on</w:t>
      </w:r>
      <w:r>
        <w:rPr>
          <w:kern w:val="36"/>
          <w:szCs w:val="21"/>
        </w:rPr>
        <w:t xml:space="preserve"> </w:t>
      </w:r>
      <w:r>
        <w:rPr>
          <w:rFonts w:hint="eastAsia"/>
          <w:kern w:val="36"/>
          <w:szCs w:val="21"/>
        </w:rPr>
        <w:t>student</w:t>
      </w:r>
      <w:r>
        <w:rPr>
          <w:kern w:val="36"/>
          <w:szCs w:val="21"/>
        </w:rPr>
        <w:t>(</w:t>
      </w:r>
      <w:r>
        <w:rPr>
          <w:rFonts w:hint="eastAsia"/>
          <w:kern w:val="36"/>
          <w:szCs w:val="21"/>
        </w:rPr>
        <w:t>sno</w:t>
      </w:r>
      <w:r>
        <w:rPr>
          <w:kern w:val="36"/>
          <w:szCs w:val="21"/>
        </w:rPr>
        <w:t xml:space="preserve"> desc)</w:t>
      </w:r>
    </w:p>
    <w:p>
      <w:pPr>
        <w:widowControl/>
        <w:snapToGrid w:val="0"/>
        <w:spacing w:line="360" w:lineRule="auto"/>
        <w:ind w:firstLine="420" w:firstLineChars="200"/>
        <w:rPr>
          <w:kern w:val="36"/>
          <w:szCs w:val="21"/>
        </w:rPr>
      </w:pPr>
      <w:r>
        <w:rPr>
          <w:kern w:val="36"/>
          <w:szCs w:val="21"/>
        </w:rPr>
        <w:tab/>
      </w:r>
      <w:r>
        <w:rPr>
          <w:kern w:val="36"/>
          <w:szCs w:val="21"/>
        </w:rPr>
        <w:t>create index Stuspno on student(</w:t>
      </w:r>
      <w:r>
        <w:rPr>
          <w:rFonts w:hint="eastAsia"/>
          <w:kern w:val="36"/>
          <w:szCs w:val="21"/>
        </w:rPr>
        <w:t>spro</w:t>
      </w:r>
      <w:r>
        <w:rPr>
          <w:kern w:val="36"/>
          <w:szCs w:val="21"/>
        </w:rPr>
        <w:t>c asc)</w:t>
      </w:r>
    </w:p>
    <w:p>
      <w:pPr>
        <w:widowControl/>
        <w:snapToGrid w:val="0"/>
        <w:spacing w:line="360" w:lineRule="auto"/>
        <w:ind w:firstLine="420" w:firstLineChars="200"/>
        <w:rPr>
          <w:kern w:val="36"/>
          <w:szCs w:val="21"/>
        </w:rPr>
      </w:pPr>
      <w:r>
        <w:rPr>
          <w:kern w:val="36"/>
          <w:szCs w:val="21"/>
        </w:rPr>
        <w:tab/>
      </w:r>
      <w:r>
        <w:rPr>
          <w:kern w:val="36"/>
          <w:szCs w:val="21"/>
        </w:rPr>
        <w:t>create index SCsno_cno on selectCourse(sno, cno desc)</w:t>
      </w:r>
    </w:p>
    <w:p>
      <w:pPr>
        <w:widowControl/>
        <w:snapToGrid w:val="0"/>
        <w:spacing w:line="360" w:lineRule="auto"/>
        <w:ind w:firstLine="420" w:firstLineChars="200"/>
        <w:rPr>
          <w:kern w:val="36"/>
          <w:szCs w:val="21"/>
        </w:rPr>
      </w:pPr>
      <w:r>
        <w:rPr>
          <w:kern w:val="36"/>
          <w:szCs w:val="21"/>
        </w:rPr>
        <w:tab/>
      </w:r>
      <w:r>
        <w:rPr>
          <w:kern w:val="36"/>
          <w:szCs w:val="21"/>
        </w:rPr>
        <w:t>create index Unicname on course(cname)</w:t>
      </w:r>
    </w:p>
    <w:p>
      <w:pPr>
        <w:widowControl/>
        <w:snapToGrid w:val="0"/>
        <w:spacing w:line="360" w:lineRule="auto"/>
        <w:jc w:val="center"/>
        <w:rPr>
          <w:b/>
          <w:bCs/>
          <w:kern w:val="36"/>
          <w:szCs w:val="21"/>
        </w:rPr>
      </w:pPr>
      <w:r>
        <w:rPr>
          <w:rFonts w:hint="eastAsia"/>
          <w:b/>
          <w:bCs/>
          <w:kern w:val="36"/>
          <w:szCs w:val="21"/>
        </w:rPr>
        <w:drawing>
          <wp:inline distT="0" distB="0" distL="0" distR="0">
            <wp:extent cx="5273040" cy="391668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1">
                      <a:extLst>
                        <a:ext uri="{28A0092B-C50C-407E-A947-70E740481C1C}">
                          <a14:useLocalDpi xmlns:a14="http://schemas.microsoft.com/office/drawing/2010/main" val="0"/>
                        </a:ext>
                      </a:extLst>
                    </a:blip>
                    <a:srcRect t="2281"/>
                    <a:stretch>
                      <a:fillRect/>
                    </a:stretch>
                  </pic:blipFill>
                  <pic:spPr>
                    <a:xfrm>
                      <a:off x="0" y="0"/>
                      <a:ext cx="5273040" cy="3916680"/>
                    </a:xfrm>
                    <a:prstGeom prst="rect">
                      <a:avLst/>
                    </a:prstGeom>
                    <a:noFill/>
                    <a:ln>
                      <a:noFill/>
                    </a:ln>
                  </pic:spPr>
                </pic:pic>
              </a:graphicData>
            </a:graphic>
          </wp:inline>
        </w:drawing>
      </w:r>
    </w:p>
    <w:p>
      <w:pPr>
        <w:widowControl/>
        <w:snapToGrid w:val="0"/>
        <w:spacing w:line="360" w:lineRule="auto"/>
        <w:jc w:val="center"/>
        <w:rPr>
          <w:kern w:val="36"/>
          <w:szCs w:val="21"/>
        </w:rPr>
      </w:pPr>
      <w:r>
        <w:rPr>
          <w:rFonts w:hint="eastAsia"/>
          <w:kern w:val="36"/>
          <w:szCs w:val="21"/>
        </w:rPr>
        <w:t>图1创建索引结果</w:t>
      </w:r>
    </w:p>
    <w:p>
      <w:pPr>
        <w:widowControl/>
        <w:numPr>
          <w:ilvl w:val="0"/>
          <w:numId w:val="6"/>
        </w:numPr>
        <w:snapToGrid w:val="0"/>
        <w:spacing w:line="360" w:lineRule="auto"/>
        <w:rPr>
          <w:bCs/>
          <w:kern w:val="36"/>
          <w:szCs w:val="21"/>
        </w:rPr>
      </w:pPr>
      <w:r>
        <w:rPr>
          <w:rFonts w:hint="eastAsia"/>
          <w:bCs/>
          <w:kern w:val="36"/>
          <w:szCs w:val="21"/>
        </w:rPr>
        <w:t>用SQL语句删除</w:t>
      </w:r>
      <w:r>
        <w:rPr>
          <w:rFonts w:hint="eastAsia" w:ascii="宋体" w:hAnsi="宋体"/>
          <w:szCs w:val="21"/>
        </w:rPr>
        <w:t>索引Stuspno。</w:t>
      </w:r>
    </w:p>
    <w:p>
      <w:pPr>
        <w:pStyle w:val="7"/>
        <w:widowControl/>
        <w:snapToGrid w:val="0"/>
        <w:spacing w:line="360" w:lineRule="auto"/>
        <w:ind w:left="360" w:firstLine="0" w:firstLineChars="0"/>
        <w:rPr>
          <w:b/>
          <w:bCs/>
          <w:kern w:val="36"/>
          <w:szCs w:val="21"/>
        </w:rPr>
      </w:pPr>
      <w:r>
        <w:rPr>
          <w:rFonts w:hint="eastAsia"/>
          <w:b/>
          <w:bCs/>
          <w:kern w:val="36"/>
          <w:szCs w:val="21"/>
        </w:rPr>
        <w:t>语句参考：</w:t>
      </w:r>
    </w:p>
    <w:p>
      <w:pPr>
        <w:widowControl/>
        <w:snapToGrid w:val="0"/>
        <w:spacing w:line="360" w:lineRule="auto"/>
        <w:rPr>
          <w:kern w:val="36"/>
          <w:szCs w:val="21"/>
        </w:rPr>
      </w:pPr>
      <w:r>
        <w:rPr>
          <w:b/>
          <w:bCs/>
          <w:kern w:val="36"/>
          <w:szCs w:val="21"/>
        </w:rPr>
        <w:tab/>
      </w:r>
      <w:r>
        <w:rPr>
          <w:b/>
          <w:bCs/>
          <w:kern w:val="36"/>
          <w:szCs w:val="21"/>
        </w:rPr>
        <w:tab/>
      </w:r>
      <w:r>
        <w:rPr>
          <w:rFonts w:hint="eastAsia"/>
          <w:kern w:val="36"/>
          <w:szCs w:val="21"/>
        </w:rPr>
        <w:t>drop</w:t>
      </w:r>
      <w:r>
        <w:rPr>
          <w:kern w:val="36"/>
          <w:szCs w:val="21"/>
        </w:rPr>
        <w:t xml:space="preserve"> </w:t>
      </w:r>
      <w:r>
        <w:rPr>
          <w:rFonts w:hint="eastAsia"/>
          <w:kern w:val="36"/>
          <w:szCs w:val="21"/>
        </w:rPr>
        <w:t>index</w:t>
      </w:r>
      <w:r>
        <w:rPr>
          <w:kern w:val="36"/>
          <w:szCs w:val="21"/>
        </w:rPr>
        <w:t xml:space="preserve"> S</w:t>
      </w:r>
      <w:r>
        <w:rPr>
          <w:rFonts w:hint="eastAsia"/>
          <w:kern w:val="36"/>
          <w:szCs w:val="21"/>
        </w:rPr>
        <w:t>tuspno</w:t>
      </w:r>
      <w:r>
        <w:rPr>
          <w:kern w:val="36"/>
          <w:szCs w:val="21"/>
        </w:rPr>
        <w:t xml:space="preserve"> </w:t>
      </w:r>
      <w:r>
        <w:rPr>
          <w:rFonts w:hint="eastAsia"/>
          <w:kern w:val="36"/>
          <w:szCs w:val="21"/>
        </w:rPr>
        <w:t>on</w:t>
      </w:r>
      <w:r>
        <w:rPr>
          <w:kern w:val="36"/>
          <w:szCs w:val="21"/>
        </w:rPr>
        <w:t xml:space="preserve"> </w:t>
      </w:r>
      <w:r>
        <w:rPr>
          <w:rFonts w:hint="eastAsia"/>
          <w:kern w:val="36"/>
          <w:szCs w:val="21"/>
        </w:rPr>
        <w:t>student</w:t>
      </w:r>
    </w:p>
    <w:p>
      <w:pPr>
        <w:jc w:val="center"/>
        <w:rPr>
          <w:b/>
          <w:sz w:val="24"/>
        </w:rPr>
      </w:pPr>
      <w:r>
        <w:drawing>
          <wp:inline distT="0" distB="0" distL="0" distR="0">
            <wp:extent cx="5273040" cy="3246120"/>
            <wp:effectExtent l="0" t="0" r="381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3040" cy="3246120"/>
                    </a:xfrm>
                    <a:prstGeom prst="rect">
                      <a:avLst/>
                    </a:prstGeom>
                    <a:noFill/>
                    <a:ln>
                      <a:noFill/>
                    </a:ln>
                  </pic:spPr>
                </pic:pic>
              </a:graphicData>
            </a:graphic>
          </wp:inline>
        </w:drawing>
      </w:r>
    </w:p>
    <w:p>
      <w:pPr>
        <w:jc w:val="center"/>
        <w:rPr>
          <w:rFonts w:ascii="宋体" w:hAnsi="宋体"/>
          <w:bCs/>
          <w:szCs w:val="21"/>
        </w:rPr>
      </w:pPr>
      <w:r>
        <w:rPr>
          <w:rFonts w:hint="eastAsia" w:ascii="宋体" w:hAnsi="宋体"/>
          <w:bCs/>
          <w:szCs w:val="21"/>
        </w:rPr>
        <w:t>图2删除索引结果</w:t>
      </w:r>
    </w:p>
    <w:p>
      <w:pPr>
        <w:pStyle w:val="7"/>
        <w:numPr>
          <w:ilvl w:val="0"/>
          <w:numId w:val="5"/>
        </w:numPr>
        <w:ind w:firstLineChars="0"/>
        <w:rPr>
          <w:b/>
          <w:sz w:val="24"/>
        </w:rPr>
      </w:pPr>
      <w:r>
        <w:rPr>
          <w:rFonts w:hint="eastAsia"/>
          <w:b/>
          <w:sz w:val="24"/>
        </w:rPr>
        <w:t>实验总结</w:t>
      </w:r>
    </w:p>
    <w:p>
      <w:pPr>
        <w:pStyle w:val="7"/>
        <w:ind w:left="510" w:firstLine="0" w:firstLineChars="0"/>
        <w:rPr>
          <w:bCs/>
          <w:szCs w:val="21"/>
        </w:rPr>
      </w:pPr>
      <w:r>
        <w:rPr>
          <w:rFonts w:hint="eastAsia"/>
          <w:bCs/>
          <w:szCs w:val="21"/>
        </w:rPr>
        <w:t>在本次实验过程中，我学到的内容有</w:t>
      </w:r>
    </w:p>
    <w:p>
      <w:pPr>
        <w:pStyle w:val="7"/>
        <w:numPr>
          <w:ilvl w:val="0"/>
          <w:numId w:val="7"/>
        </w:numPr>
        <w:ind w:firstLineChars="0"/>
        <w:rPr>
          <w:bCs/>
          <w:szCs w:val="21"/>
        </w:rPr>
      </w:pPr>
      <w:r>
        <w:rPr>
          <w:rFonts w:hint="eastAsia"/>
          <w:bCs/>
          <w:szCs w:val="21"/>
        </w:rPr>
        <w:t>创建普通升序/降序索引</w:t>
      </w:r>
    </w:p>
    <w:p>
      <w:pPr>
        <w:pStyle w:val="7"/>
        <w:numPr>
          <w:ilvl w:val="0"/>
          <w:numId w:val="7"/>
        </w:numPr>
        <w:ind w:firstLineChars="0"/>
        <w:rPr>
          <w:bCs/>
          <w:szCs w:val="21"/>
        </w:rPr>
      </w:pPr>
      <w:r>
        <w:rPr>
          <w:rFonts w:hint="eastAsia"/>
          <w:bCs/>
          <w:szCs w:val="21"/>
        </w:rPr>
        <w:t>创建组合索引</w:t>
      </w:r>
    </w:p>
    <w:p>
      <w:pPr>
        <w:pStyle w:val="7"/>
        <w:numPr>
          <w:ilvl w:val="0"/>
          <w:numId w:val="7"/>
        </w:numPr>
        <w:ind w:firstLineChars="0"/>
        <w:rPr>
          <w:bCs/>
          <w:szCs w:val="21"/>
        </w:rPr>
      </w:pPr>
      <w:r>
        <w:rPr>
          <w:rFonts w:hint="eastAsia"/>
          <w:bCs/>
          <w:szCs w:val="21"/>
        </w:rPr>
        <w:t>创建唯一索引</w:t>
      </w:r>
    </w:p>
    <w:p>
      <w:pPr>
        <w:pStyle w:val="7"/>
        <w:numPr>
          <w:ilvl w:val="0"/>
          <w:numId w:val="7"/>
        </w:numPr>
        <w:ind w:firstLineChars="0"/>
        <w:rPr>
          <w:bCs/>
          <w:szCs w:val="21"/>
        </w:rPr>
      </w:pPr>
      <w:r>
        <w:rPr>
          <w:rFonts w:hint="eastAsia"/>
          <w:bCs/>
          <w:szCs w:val="21"/>
        </w:rPr>
        <w:t>删除索引</w:t>
      </w:r>
    </w:p>
    <w:p>
      <w:pPr>
        <w:ind w:left="420"/>
        <w:rPr>
          <w:bCs/>
          <w:szCs w:val="21"/>
        </w:rPr>
      </w:pPr>
      <w:r>
        <w:rPr>
          <w:rFonts w:hint="eastAsia"/>
          <w:bCs/>
          <w:szCs w:val="21"/>
        </w:rPr>
        <w:t>另外，借此次实验，我回顾了索引的功能：索引的主要作用是为了加快查询速度。当数</w:t>
      </w:r>
    </w:p>
    <w:p>
      <w:pPr>
        <w:rPr>
          <w:rFonts w:hint="eastAsia"/>
          <w:bCs/>
          <w:szCs w:val="21"/>
        </w:rPr>
      </w:pPr>
      <w:r>
        <w:rPr>
          <w:rFonts w:hint="eastAsia"/>
          <w:bCs/>
          <w:szCs w:val="21"/>
        </w:rPr>
        <w:t>据库中的数据量非常庞大时，若采用普通的查询步骤会非常耗时；通过给属性增添索引，可以使得在检索过程中使用基于内容的查询，而不必只进行逐行顺序查询，大大加快查询速度。常见的索引类型有：</w:t>
      </w:r>
      <w:r>
        <w:rPr>
          <w:bCs/>
          <w:szCs w:val="21"/>
        </w:rPr>
        <w:t>顺序索引、B+树索引、哈希索引、位图索引等</w:t>
      </w:r>
      <w:r>
        <w:rPr>
          <w:rFonts w:hint="eastAsia"/>
          <w:bCs/>
          <w:szCs w:val="21"/>
        </w:rPr>
        <w:t>。</w:t>
      </w: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pStyle w:val="3"/>
        <w:rPr>
          <w:rFonts w:hint="eastAsia" w:ascii="宋体" w:hAnsi="宋体" w:eastAsia="宋体" w:cs="Times New Roman"/>
          <w:b/>
          <w:bCs/>
          <w:color w:val="800000"/>
          <w:kern w:val="0"/>
          <w:sz w:val="32"/>
          <w:szCs w:val="32"/>
          <w:lang w:val="en-US" w:eastAsia="zh-CN" w:bidi="ar-SA"/>
        </w:rPr>
      </w:pPr>
      <w:r>
        <w:rPr>
          <w:rFonts w:hint="eastAsia" w:ascii="宋体" w:hAnsi="宋体" w:eastAsia="宋体" w:cs="Times New Roman"/>
          <w:b/>
          <w:bCs/>
          <w:color w:val="800000"/>
          <w:kern w:val="0"/>
          <w:sz w:val="32"/>
          <w:szCs w:val="32"/>
          <w:lang w:val="en-US" w:eastAsia="zh-CN" w:bidi="ar-SA"/>
        </w:rPr>
        <w:t>实验四  数据更新操作</w:t>
      </w:r>
    </w:p>
    <w:p>
      <w:pPr>
        <w:numPr>
          <w:ilvl w:val="0"/>
          <w:numId w:val="8"/>
        </w:numPr>
        <w:rPr>
          <w:b/>
          <w:sz w:val="24"/>
        </w:rPr>
      </w:pPr>
      <w:r>
        <w:rPr>
          <w:rFonts w:hint="eastAsia"/>
          <w:b/>
          <w:sz w:val="24"/>
        </w:rPr>
        <w:t>实验目的</w:t>
      </w:r>
    </w:p>
    <w:p>
      <w:pPr>
        <w:numPr>
          <w:ilvl w:val="0"/>
          <w:numId w:val="9"/>
        </w:numPr>
        <w:snapToGrid w:val="0"/>
        <w:spacing w:before="156" w:beforeLines="50" w:line="360" w:lineRule="auto"/>
        <w:ind w:left="538" w:hanging="357"/>
        <w:jc w:val="left"/>
        <w:rPr>
          <w:szCs w:val="21"/>
        </w:rPr>
      </w:pPr>
      <w:r>
        <w:rPr>
          <w:szCs w:val="21"/>
        </w:rPr>
        <w:t>掌握INSERT/UPDATE/DELETE语句的使用。</w:t>
      </w:r>
    </w:p>
    <w:p>
      <w:pPr>
        <w:numPr>
          <w:ilvl w:val="0"/>
          <w:numId w:val="9"/>
        </w:numPr>
        <w:snapToGrid w:val="0"/>
        <w:spacing w:before="156" w:beforeLines="50" w:line="360" w:lineRule="auto"/>
        <w:ind w:left="538" w:hanging="357"/>
        <w:jc w:val="left"/>
        <w:rPr>
          <w:szCs w:val="21"/>
        </w:rPr>
      </w:pPr>
      <w:r>
        <w:rPr>
          <w:szCs w:val="21"/>
        </w:rPr>
        <w:t>体会数据更新操作对完整性约束的影响。</w:t>
      </w:r>
    </w:p>
    <w:p>
      <w:pPr>
        <w:numPr>
          <w:ilvl w:val="0"/>
          <w:numId w:val="8"/>
        </w:numPr>
        <w:rPr>
          <w:sz w:val="24"/>
        </w:rPr>
      </w:pPr>
      <w:r>
        <w:rPr>
          <w:rFonts w:hint="eastAsia"/>
          <w:b/>
          <w:sz w:val="24"/>
        </w:rPr>
        <w:t>实验要求</w:t>
      </w:r>
    </w:p>
    <w:p>
      <w:pPr>
        <w:numPr>
          <w:ilvl w:val="0"/>
          <w:numId w:val="10"/>
        </w:numPr>
        <w:snapToGrid w:val="0"/>
        <w:spacing w:before="156" w:beforeLines="50" w:line="360" w:lineRule="auto"/>
        <w:ind w:left="538" w:hanging="357"/>
        <w:jc w:val="left"/>
        <w:rPr>
          <w:szCs w:val="21"/>
        </w:rPr>
      </w:pPr>
      <w:r>
        <w:rPr>
          <w:rFonts w:hint="eastAsia"/>
          <w:szCs w:val="21"/>
        </w:rPr>
        <w:t>元组要求，系信息表的元组不少于4个，专业表不少于8个，学生表不少于15个，课程表不少于10个，选课表SC的元组不少于20</w:t>
      </w:r>
      <w:r>
        <w:rPr>
          <w:szCs w:val="21"/>
        </w:rPr>
        <w:t>。</w:t>
      </w:r>
    </w:p>
    <w:p>
      <w:pPr>
        <w:numPr>
          <w:ilvl w:val="0"/>
          <w:numId w:val="10"/>
        </w:numPr>
        <w:snapToGrid w:val="0"/>
        <w:spacing w:before="156" w:beforeLines="50" w:line="360" w:lineRule="auto"/>
        <w:ind w:left="538" w:hanging="357"/>
        <w:jc w:val="left"/>
        <w:rPr>
          <w:szCs w:val="21"/>
        </w:rPr>
      </w:pPr>
      <w:r>
        <w:rPr>
          <w:bCs/>
          <w:kern w:val="36"/>
          <w:szCs w:val="21"/>
        </w:rPr>
        <w:t>注意操作结果的截图与保存，供撰写实验报告使用。</w:t>
      </w:r>
    </w:p>
    <w:p>
      <w:pPr>
        <w:numPr>
          <w:ilvl w:val="0"/>
          <w:numId w:val="8"/>
        </w:numPr>
        <w:rPr>
          <w:b/>
          <w:sz w:val="24"/>
        </w:rPr>
      </w:pPr>
      <w:r>
        <w:rPr>
          <w:rFonts w:hint="eastAsia"/>
          <w:b/>
          <w:sz w:val="24"/>
        </w:rPr>
        <w:t>实验内容</w:t>
      </w:r>
    </w:p>
    <w:p>
      <w:pPr>
        <w:spacing w:line="360" w:lineRule="auto"/>
        <w:rPr>
          <w:kern w:val="0"/>
          <w:szCs w:val="21"/>
        </w:rPr>
      </w:pPr>
      <w:r>
        <w:rPr>
          <w:kern w:val="0"/>
          <w:szCs w:val="21"/>
        </w:rPr>
        <w:t>1. 数据插入操作</w:t>
      </w:r>
    </w:p>
    <w:p>
      <w:pPr>
        <w:spacing w:line="360" w:lineRule="auto"/>
        <w:ind w:firstLine="420" w:firstLineChars="200"/>
        <w:rPr>
          <w:kern w:val="0"/>
          <w:szCs w:val="21"/>
        </w:rPr>
      </w:pPr>
      <w:r>
        <w:rPr>
          <w:rFonts w:hint="eastAsia"/>
          <w:kern w:val="0"/>
          <w:szCs w:val="21"/>
        </w:rPr>
        <w:t>依次将准备好的数据用Insert</w:t>
      </w:r>
      <w:r>
        <w:rPr>
          <w:kern w:val="0"/>
          <w:szCs w:val="21"/>
        </w:rPr>
        <w:t xml:space="preserve"> Into</w:t>
      </w:r>
      <w:r>
        <w:rPr>
          <w:rFonts w:hint="eastAsia"/>
          <w:kern w:val="0"/>
          <w:szCs w:val="21"/>
        </w:rPr>
        <w:t>语句将数据插入相应的基本表：</w:t>
      </w:r>
    </w:p>
    <w:p>
      <w:pPr>
        <w:numPr>
          <w:ilvl w:val="0"/>
          <w:numId w:val="11"/>
        </w:numPr>
        <w:spacing w:line="360" w:lineRule="auto"/>
        <w:rPr>
          <w:kern w:val="0"/>
          <w:szCs w:val="21"/>
        </w:rPr>
      </w:pPr>
      <w:r>
        <w:rPr>
          <w:rFonts w:hint="eastAsia"/>
          <w:kern w:val="0"/>
          <w:szCs w:val="21"/>
        </w:rPr>
        <w:t>正确数据的</w:t>
      </w:r>
      <w:r>
        <w:rPr>
          <w:kern w:val="0"/>
          <w:szCs w:val="21"/>
        </w:rPr>
        <w:t>插入</w:t>
      </w:r>
      <w:r>
        <w:rPr>
          <w:rFonts w:hint="eastAsia"/>
          <w:kern w:val="0"/>
          <w:szCs w:val="21"/>
        </w:rPr>
        <w:t>，这些数据应该不会违反完整性约束</w:t>
      </w:r>
    </w:p>
    <w:p>
      <w:pPr>
        <w:numPr>
          <w:ilvl w:val="0"/>
          <w:numId w:val="11"/>
        </w:numPr>
        <w:spacing w:line="360" w:lineRule="auto"/>
        <w:rPr>
          <w:kern w:val="0"/>
          <w:szCs w:val="21"/>
        </w:rPr>
      </w:pPr>
      <w:r>
        <w:rPr>
          <w:rFonts w:hint="eastAsia"/>
          <w:kern w:val="0"/>
          <w:szCs w:val="21"/>
        </w:rPr>
        <w:t>注意基本表的先后插入顺序，体会参照完整性。特别要注意课程表的数据插入与其他基本表的不同。</w:t>
      </w:r>
    </w:p>
    <w:p>
      <w:pPr>
        <w:numPr>
          <w:ilvl w:val="0"/>
          <w:numId w:val="11"/>
        </w:numPr>
        <w:spacing w:line="360" w:lineRule="auto"/>
        <w:rPr>
          <w:kern w:val="0"/>
          <w:szCs w:val="21"/>
        </w:rPr>
      </w:pPr>
      <w:r>
        <w:rPr>
          <w:rFonts w:hint="eastAsia"/>
          <w:kern w:val="0"/>
          <w:szCs w:val="21"/>
        </w:rPr>
        <w:t>对每一个基本表，插入错误的数据，这些数据应该是事先准备好，且违反了基本表的某一个约束条件的。</w:t>
      </w:r>
    </w:p>
    <w:p>
      <w:pPr>
        <w:snapToGrid w:val="0"/>
        <w:spacing w:before="156" w:beforeLines="50" w:line="360" w:lineRule="auto"/>
        <w:jc w:val="left"/>
        <w:rPr>
          <w:szCs w:val="21"/>
        </w:rPr>
      </w:pPr>
      <w:r>
        <w:rPr>
          <w:szCs w:val="21"/>
        </w:rPr>
        <w:t>2</w:t>
      </w:r>
      <w:r>
        <w:rPr>
          <w:rFonts w:hint="eastAsia"/>
          <w:szCs w:val="21"/>
        </w:rPr>
        <w:t>．</w:t>
      </w:r>
      <w:r>
        <w:rPr>
          <w:szCs w:val="21"/>
        </w:rPr>
        <w:t>数据修改</w:t>
      </w:r>
    </w:p>
    <w:p>
      <w:pPr>
        <w:snapToGrid w:val="0"/>
        <w:spacing w:before="156" w:beforeLines="50" w:line="360" w:lineRule="auto"/>
        <w:jc w:val="left"/>
        <w:rPr>
          <w:szCs w:val="21"/>
        </w:rPr>
      </w:pPr>
      <w:r>
        <w:rPr>
          <w:rFonts w:hint="eastAsia"/>
          <w:szCs w:val="21"/>
        </w:rPr>
        <w:t xml:space="preserve"> </w:t>
      </w:r>
      <w:r>
        <w:rPr>
          <w:szCs w:val="21"/>
        </w:rPr>
        <w:t xml:space="preserve">   </w:t>
      </w:r>
      <w:r>
        <w:rPr>
          <w:rFonts w:hint="eastAsia"/>
          <w:szCs w:val="21"/>
        </w:rPr>
        <w:t>用Update</w:t>
      </w:r>
      <w:r>
        <w:rPr>
          <w:szCs w:val="21"/>
        </w:rPr>
        <w:t xml:space="preserve"> </w:t>
      </w:r>
      <w:r>
        <w:rPr>
          <w:rFonts w:hint="eastAsia"/>
          <w:szCs w:val="21"/>
        </w:rPr>
        <w:t>语句完成下列任务：</w:t>
      </w:r>
    </w:p>
    <w:p>
      <w:pPr>
        <w:snapToGrid w:val="0"/>
        <w:spacing w:before="156" w:beforeLines="50" w:line="360" w:lineRule="auto"/>
        <w:ind w:firstLine="420" w:firstLineChars="200"/>
        <w:jc w:val="left"/>
        <w:rPr>
          <w:szCs w:val="21"/>
        </w:rPr>
      </w:pPr>
      <w:r>
        <w:rPr>
          <w:rFonts w:hint="eastAsia"/>
          <w:szCs w:val="21"/>
        </w:rPr>
        <w:t>（1）修改某位学生的专业号，要求包括：修改语句成功执行和修改操作被拒绝两种情形。</w:t>
      </w:r>
    </w:p>
    <w:p>
      <w:pPr>
        <w:snapToGrid w:val="0"/>
        <w:spacing w:before="156" w:beforeLines="50" w:line="360" w:lineRule="auto"/>
        <w:ind w:firstLine="420"/>
        <w:jc w:val="left"/>
        <w:rPr>
          <w:szCs w:val="21"/>
        </w:rPr>
      </w:pPr>
      <w:r>
        <w:rPr>
          <w:rFonts w:hint="eastAsia"/>
          <w:szCs w:val="21"/>
        </w:rPr>
        <w:t>（2）修改某门课学生的成绩，学生、课程及成绩由学生自行确定。</w:t>
      </w:r>
    </w:p>
    <w:p>
      <w:pPr>
        <w:snapToGrid w:val="0"/>
        <w:spacing w:before="156" w:beforeLines="50" w:line="360" w:lineRule="auto"/>
        <w:ind w:firstLine="420"/>
        <w:jc w:val="left"/>
        <w:rPr>
          <w:szCs w:val="21"/>
        </w:rPr>
      </w:pPr>
      <w:r>
        <w:rPr>
          <w:rFonts w:hint="eastAsia"/>
          <w:szCs w:val="21"/>
        </w:rPr>
        <w:t>（3）将选课表中50~59之间的成绩整体增加10分。</w:t>
      </w:r>
    </w:p>
    <w:p>
      <w:pPr>
        <w:snapToGrid w:val="0"/>
        <w:spacing w:before="156" w:beforeLines="50" w:line="360" w:lineRule="auto"/>
        <w:ind w:firstLine="420"/>
        <w:jc w:val="left"/>
        <w:rPr>
          <w:szCs w:val="21"/>
        </w:rPr>
      </w:pPr>
      <w:r>
        <w:rPr>
          <w:rFonts w:hint="eastAsia"/>
          <w:szCs w:val="21"/>
        </w:rPr>
        <w:t>（4）将“Java语句”课程的先修课改为“c209”。（可根据表中数据调整条件数据）</w:t>
      </w:r>
    </w:p>
    <w:p>
      <w:pPr>
        <w:snapToGrid w:val="0"/>
        <w:spacing w:before="156" w:beforeLines="50" w:line="360" w:lineRule="auto"/>
        <w:jc w:val="left"/>
        <w:rPr>
          <w:szCs w:val="21"/>
        </w:rPr>
      </w:pPr>
      <w:r>
        <w:rPr>
          <w:rFonts w:hint="eastAsia"/>
          <w:szCs w:val="21"/>
        </w:rPr>
        <w:t>3.</w:t>
      </w:r>
      <w:r>
        <w:rPr>
          <w:szCs w:val="21"/>
        </w:rPr>
        <w:t xml:space="preserve"> </w:t>
      </w:r>
      <w:r>
        <w:rPr>
          <w:rFonts w:hint="eastAsia"/>
          <w:szCs w:val="21"/>
        </w:rPr>
        <w:t>数据删除</w:t>
      </w:r>
    </w:p>
    <w:p>
      <w:pPr>
        <w:snapToGrid w:val="0"/>
        <w:spacing w:before="156" w:beforeLines="50" w:line="360" w:lineRule="auto"/>
        <w:ind w:firstLine="420"/>
        <w:jc w:val="left"/>
        <w:rPr>
          <w:szCs w:val="21"/>
        </w:rPr>
      </w:pPr>
      <w:r>
        <w:rPr>
          <w:rFonts w:hint="eastAsia"/>
          <w:szCs w:val="21"/>
        </w:rPr>
        <w:t>用Delete</w:t>
      </w:r>
      <w:r>
        <w:rPr>
          <w:szCs w:val="21"/>
        </w:rPr>
        <w:t xml:space="preserve"> </w:t>
      </w:r>
      <w:r>
        <w:rPr>
          <w:rFonts w:hint="eastAsia"/>
          <w:szCs w:val="21"/>
        </w:rPr>
        <w:t>from语句完成下列任务：</w:t>
      </w:r>
    </w:p>
    <w:p>
      <w:pPr>
        <w:snapToGrid w:val="0"/>
        <w:spacing w:before="156" w:beforeLines="50" w:line="360" w:lineRule="auto"/>
        <w:ind w:left="420"/>
        <w:jc w:val="left"/>
        <w:rPr>
          <w:szCs w:val="21"/>
        </w:rPr>
      </w:pPr>
      <w:r>
        <w:rPr>
          <w:rFonts w:hint="eastAsia"/>
          <w:szCs w:val="21"/>
        </w:rPr>
        <w:t>（1）先在学生表中插入一个专业号为空值的元组。</w:t>
      </w:r>
    </w:p>
    <w:p>
      <w:pPr>
        <w:snapToGrid w:val="0"/>
        <w:spacing w:before="156" w:beforeLines="50" w:line="360" w:lineRule="auto"/>
        <w:ind w:left="420"/>
        <w:jc w:val="left"/>
        <w:rPr>
          <w:szCs w:val="21"/>
        </w:rPr>
      </w:pPr>
      <w:r>
        <w:rPr>
          <w:rFonts w:hint="eastAsia"/>
          <w:szCs w:val="21"/>
        </w:rPr>
        <w:t>（</w:t>
      </w:r>
      <w:r>
        <w:rPr>
          <w:szCs w:val="21"/>
        </w:rPr>
        <w:t>2</w:t>
      </w:r>
      <w:r>
        <w:rPr>
          <w:rFonts w:hint="eastAsia"/>
          <w:szCs w:val="21"/>
        </w:rPr>
        <w:t>）删除学生表中所有未设定专业号的学生。</w:t>
      </w:r>
    </w:p>
    <w:p>
      <w:pPr>
        <w:pStyle w:val="7"/>
        <w:numPr>
          <w:ilvl w:val="0"/>
          <w:numId w:val="8"/>
        </w:numPr>
        <w:ind w:firstLineChars="0"/>
        <w:rPr>
          <w:b/>
          <w:sz w:val="24"/>
        </w:rPr>
      </w:pPr>
      <w:r>
        <w:rPr>
          <w:rFonts w:hint="eastAsia"/>
          <w:b/>
          <w:sz w:val="24"/>
        </w:rPr>
        <w:t>实验步骤</w:t>
      </w:r>
      <w:r>
        <w:rPr>
          <w:szCs w:val="21"/>
        </w:rPr>
        <w:t xml:space="preserve"> </w:t>
      </w:r>
    </w:p>
    <w:p>
      <w:pPr>
        <w:pStyle w:val="7"/>
        <w:numPr>
          <w:ilvl w:val="0"/>
          <w:numId w:val="12"/>
        </w:numPr>
        <w:ind w:firstLineChars="0"/>
        <w:rPr>
          <w:bCs/>
          <w:szCs w:val="21"/>
        </w:rPr>
      </w:pPr>
      <w:r>
        <w:rPr>
          <w:rFonts w:hint="eastAsia"/>
          <w:bCs/>
          <w:szCs w:val="21"/>
        </w:rPr>
        <w:t>数据插入操作</w:t>
      </w:r>
    </w:p>
    <w:p>
      <w:pPr>
        <w:pStyle w:val="7"/>
        <w:numPr>
          <w:ilvl w:val="0"/>
          <w:numId w:val="13"/>
        </w:numPr>
        <w:ind w:firstLineChars="0"/>
        <w:rPr>
          <w:bCs/>
          <w:szCs w:val="21"/>
        </w:rPr>
      </w:pPr>
      <w:r>
        <w:rPr>
          <w:rFonts w:hint="eastAsia"/>
          <w:bCs/>
          <w:szCs w:val="21"/>
        </w:rPr>
        <w:t>向系表中插入数据，均满足完整性约束</w:t>
      </w:r>
    </w:p>
    <w:p>
      <w:pPr>
        <w:jc w:val="center"/>
        <w:rPr>
          <w:b/>
          <w:sz w:val="24"/>
        </w:rPr>
      </w:pPr>
      <w:r>
        <w:rPr>
          <w:rFonts w:hint="eastAsia"/>
        </w:rPr>
        <w:drawing>
          <wp:inline distT="0" distB="0" distL="0" distR="0">
            <wp:extent cx="5265420" cy="2705100"/>
            <wp:effectExtent l="0" t="0" r="1143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65420" cy="2705100"/>
                    </a:xfrm>
                    <a:prstGeom prst="rect">
                      <a:avLst/>
                    </a:prstGeom>
                    <a:noFill/>
                    <a:ln>
                      <a:noFill/>
                    </a:ln>
                  </pic:spPr>
                </pic:pic>
              </a:graphicData>
            </a:graphic>
          </wp:inline>
        </w:drawing>
      </w:r>
    </w:p>
    <w:p>
      <w:pPr>
        <w:jc w:val="center"/>
        <w:rPr>
          <w:bCs/>
          <w:szCs w:val="21"/>
        </w:rPr>
      </w:pPr>
      <w:r>
        <w:rPr>
          <w:rFonts w:hint="eastAsia"/>
          <w:bCs/>
          <w:szCs w:val="21"/>
        </w:rPr>
        <w:t>图1</w:t>
      </w:r>
      <w:r>
        <w:rPr>
          <w:bCs/>
          <w:szCs w:val="21"/>
        </w:rPr>
        <w:t>.</w:t>
      </w:r>
      <w:r>
        <w:rPr>
          <w:rFonts w:hint="eastAsia"/>
          <w:bCs/>
          <w:szCs w:val="21"/>
        </w:rPr>
        <w:t>1向系表中插入数据</w:t>
      </w:r>
    </w:p>
    <w:p>
      <w:pPr>
        <w:pStyle w:val="7"/>
        <w:numPr>
          <w:ilvl w:val="1"/>
          <w:numId w:val="8"/>
        </w:numPr>
        <w:ind w:firstLineChars="0"/>
        <w:rPr>
          <w:b/>
          <w:vanish/>
          <w:sz w:val="24"/>
        </w:rPr>
      </w:pPr>
    </w:p>
    <w:p>
      <w:pPr>
        <w:pStyle w:val="7"/>
        <w:numPr>
          <w:ilvl w:val="0"/>
          <w:numId w:val="13"/>
        </w:numPr>
        <w:ind w:firstLineChars="0"/>
        <w:rPr>
          <w:b/>
          <w:sz w:val="24"/>
        </w:rPr>
      </w:pPr>
      <w:r>
        <w:rPr>
          <w:rFonts w:hint="eastAsia"/>
          <w:bCs/>
          <w:szCs w:val="21"/>
        </w:rPr>
        <w:t>向专业表中插入数据，均满足完整性约束</w:t>
      </w:r>
    </w:p>
    <w:p>
      <w:pPr>
        <w:jc w:val="center"/>
        <w:rPr>
          <w:b/>
          <w:sz w:val="24"/>
        </w:rPr>
      </w:pPr>
      <w:r>
        <w:rPr>
          <w:rFonts w:hint="eastAsia"/>
        </w:rPr>
        <w:drawing>
          <wp:inline distT="0" distB="0" distL="0" distR="0">
            <wp:extent cx="5189220" cy="3520440"/>
            <wp:effectExtent l="0" t="0" r="1143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4">
                      <a:extLst>
                        <a:ext uri="{28A0092B-C50C-407E-A947-70E740481C1C}">
                          <a14:useLocalDpi xmlns:a14="http://schemas.microsoft.com/office/drawing/2010/main" val="0"/>
                        </a:ext>
                      </a:extLst>
                    </a:blip>
                    <a:srcRect b="39922"/>
                    <a:stretch>
                      <a:fillRect/>
                    </a:stretch>
                  </pic:blipFill>
                  <pic:spPr>
                    <a:xfrm>
                      <a:off x="0" y="0"/>
                      <a:ext cx="5189220" cy="3520440"/>
                    </a:xfrm>
                    <a:prstGeom prst="rect">
                      <a:avLst/>
                    </a:prstGeom>
                    <a:noFill/>
                    <a:ln>
                      <a:noFill/>
                    </a:ln>
                  </pic:spPr>
                </pic:pic>
              </a:graphicData>
            </a:graphic>
          </wp:inline>
        </w:drawing>
      </w:r>
    </w:p>
    <w:p>
      <w:pPr>
        <w:jc w:val="center"/>
        <w:rPr>
          <w:bCs/>
          <w:szCs w:val="21"/>
        </w:rPr>
      </w:pPr>
      <w:r>
        <w:rPr>
          <w:rFonts w:hint="eastAsia"/>
          <w:bCs/>
          <w:szCs w:val="21"/>
        </w:rPr>
        <w:t>图1</w:t>
      </w:r>
      <w:r>
        <w:rPr>
          <w:bCs/>
          <w:szCs w:val="21"/>
        </w:rPr>
        <w:t>.</w:t>
      </w:r>
      <w:r>
        <w:rPr>
          <w:rFonts w:hint="eastAsia"/>
          <w:bCs/>
          <w:szCs w:val="21"/>
        </w:rPr>
        <w:t>2向专业表中插入数据</w:t>
      </w:r>
    </w:p>
    <w:p>
      <w:pPr>
        <w:pStyle w:val="7"/>
        <w:numPr>
          <w:ilvl w:val="2"/>
          <w:numId w:val="14"/>
        </w:numPr>
        <w:ind w:firstLineChars="0"/>
        <w:rPr>
          <w:b/>
          <w:sz w:val="24"/>
        </w:rPr>
      </w:pPr>
      <w:r>
        <w:rPr>
          <w:rFonts w:hint="eastAsia"/>
          <w:bCs/>
          <w:szCs w:val="21"/>
        </w:rPr>
        <w:t>向学生表中插入数据，破坏实体完整性</w:t>
      </w:r>
    </w:p>
    <w:p>
      <w:pPr>
        <w:jc w:val="center"/>
        <w:rPr>
          <w:b/>
          <w:sz w:val="24"/>
        </w:rPr>
      </w:pPr>
      <w:r>
        <w:rPr>
          <w:rFonts w:hint="eastAsia"/>
        </w:rPr>
        <w:drawing>
          <wp:inline distT="0" distB="0" distL="0" distR="0">
            <wp:extent cx="5273040" cy="1988820"/>
            <wp:effectExtent l="0" t="0" r="3810" b="1143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3040" cy="1988820"/>
                    </a:xfrm>
                    <a:prstGeom prst="rect">
                      <a:avLst/>
                    </a:prstGeom>
                    <a:noFill/>
                    <a:ln>
                      <a:noFill/>
                    </a:ln>
                  </pic:spPr>
                </pic:pic>
              </a:graphicData>
            </a:graphic>
          </wp:inline>
        </w:drawing>
      </w:r>
    </w:p>
    <w:p>
      <w:pPr>
        <w:jc w:val="center"/>
        <w:rPr>
          <w:bCs/>
          <w:szCs w:val="21"/>
        </w:rPr>
      </w:pPr>
      <w:r>
        <w:rPr>
          <w:rFonts w:hint="eastAsia"/>
          <w:bCs/>
          <w:szCs w:val="21"/>
        </w:rPr>
        <w:t>图1</w:t>
      </w:r>
      <w:r>
        <w:rPr>
          <w:bCs/>
          <w:szCs w:val="21"/>
        </w:rPr>
        <w:t>.</w:t>
      </w:r>
      <w:r>
        <w:rPr>
          <w:rFonts w:hint="eastAsia"/>
          <w:bCs/>
          <w:szCs w:val="21"/>
        </w:rPr>
        <w:t>3向学生表中插入数据（破坏实体完整性）</w:t>
      </w:r>
    </w:p>
    <w:p>
      <w:pPr>
        <w:pStyle w:val="7"/>
        <w:numPr>
          <w:ilvl w:val="1"/>
          <w:numId w:val="14"/>
        </w:numPr>
        <w:ind w:firstLineChars="0"/>
        <w:rPr>
          <w:b/>
          <w:sz w:val="24"/>
        </w:rPr>
      </w:pPr>
      <w:r>
        <w:rPr>
          <w:rFonts w:hint="eastAsia"/>
          <w:bCs/>
          <w:szCs w:val="21"/>
        </w:rPr>
        <w:t>向学生表中插入数据，破坏参照完整性</w:t>
      </w:r>
    </w:p>
    <w:p>
      <w:pPr>
        <w:jc w:val="center"/>
        <w:rPr>
          <w:b/>
          <w:sz w:val="24"/>
        </w:rPr>
      </w:pPr>
      <w:r>
        <w:drawing>
          <wp:inline distT="0" distB="0" distL="0" distR="0">
            <wp:extent cx="5265420" cy="2217420"/>
            <wp:effectExtent l="0" t="0" r="11430" b="1143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65420" cy="2217420"/>
                    </a:xfrm>
                    <a:prstGeom prst="rect">
                      <a:avLst/>
                    </a:prstGeom>
                    <a:noFill/>
                    <a:ln>
                      <a:noFill/>
                    </a:ln>
                  </pic:spPr>
                </pic:pic>
              </a:graphicData>
            </a:graphic>
          </wp:inline>
        </w:drawing>
      </w:r>
    </w:p>
    <w:p>
      <w:pPr>
        <w:jc w:val="center"/>
        <w:rPr>
          <w:bCs/>
          <w:szCs w:val="21"/>
        </w:rPr>
      </w:pPr>
      <w:r>
        <w:rPr>
          <w:rFonts w:hint="eastAsia"/>
          <w:bCs/>
          <w:szCs w:val="21"/>
        </w:rPr>
        <w:t>图1</w:t>
      </w:r>
      <w:r>
        <w:rPr>
          <w:bCs/>
          <w:szCs w:val="21"/>
        </w:rPr>
        <w:t>.4</w:t>
      </w:r>
      <w:r>
        <w:rPr>
          <w:rFonts w:hint="eastAsia"/>
          <w:bCs/>
          <w:szCs w:val="21"/>
        </w:rPr>
        <w:t>向学生表中插入数据（破坏参照完整性）</w:t>
      </w:r>
    </w:p>
    <w:p>
      <w:pPr>
        <w:pStyle w:val="7"/>
        <w:numPr>
          <w:ilvl w:val="1"/>
          <w:numId w:val="14"/>
        </w:numPr>
        <w:ind w:firstLineChars="0"/>
        <w:rPr>
          <w:b/>
          <w:sz w:val="24"/>
        </w:rPr>
      </w:pPr>
      <w:r>
        <w:rPr>
          <w:rFonts w:hint="eastAsia"/>
          <w:bCs/>
          <w:szCs w:val="21"/>
        </w:rPr>
        <w:t>向表中插入数据，</w:t>
      </w:r>
    </w:p>
    <w:p>
      <w:pPr>
        <w:jc w:val="center"/>
        <w:rPr>
          <w:b/>
          <w:sz w:val="24"/>
        </w:rPr>
      </w:pPr>
      <w:r>
        <w:drawing>
          <wp:inline distT="0" distB="0" distL="0" distR="0">
            <wp:extent cx="5273040" cy="2080260"/>
            <wp:effectExtent l="0" t="0" r="3810" b="152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3040" cy="2080260"/>
                    </a:xfrm>
                    <a:prstGeom prst="rect">
                      <a:avLst/>
                    </a:prstGeom>
                    <a:noFill/>
                    <a:ln>
                      <a:noFill/>
                    </a:ln>
                  </pic:spPr>
                </pic:pic>
              </a:graphicData>
            </a:graphic>
          </wp:inline>
        </w:drawing>
      </w:r>
    </w:p>
    <w:p>
      <w:pPr>
        <w:jc w:val="center"/>
        <w:rPr>
          <w:bCs/>
          <w:szCs w:val="21"/>
        </w:rPr>
      </w:pPr>
      <w:r>
        <w:rPr>
          <w:rFonts w:hint="eastAsia"/>
          <w:bCs/>
          <w:szCs w:val="21"/>
        </w:rPr>
        <w:t>图1</w:t>
      </w:r>
      <w:r>
        <w:rPr>
          <w:bCs/>
          <w:szCs w:val="21"/>
        </w:rPr>
        <w:t>.</w:t>
      </w:r>
      <w:r>
        <w:rPr>
          <w:rFonts w:hint="eastAsia"/>
          <w:bCs/>
          <w:szCs w:val="21"/>
        </w:rPr>
        <w:t>5向学生表中插入数据（破坏用户定义完整性）</w:t>
      </w:r>
    </w:p>
    <w:p>
      <w:pPr>
        <w:pStyle w:val="7"/>
        <w:numPr>
          <w:ilvl w:val="1"/>
          <w:numId w:val="14"/>
        </w:numPr>
        <w:ind w:firstLineChars="0"/>
        <w:rPr>
          <w:b/>
          <w:sz w:val="24"/>
        </w:rPr>
      </w:pPr>
      <w:r>
        <w:rPr>
          <w:rFonts w:hint="eastAsia"/>
          <w:bCs/>
          <w:szCs w:val="21"/>
        </w:rPr>
        <w:t>学生表插入结果</w:t>
      </w:r>
    </w:p>
    <w:p>
      <w:pPr>
        <w:jc w:val="center"/>
        <w:rPr>
          <w:b/>
          <w:sz w:val="24"/>
        </w:rPr>
      </w:pPr>
      <w:r>
        <w:drawing>
          <wp:inline distT="0" distB="0" distL="0" distR="0">
            <wp:extent cx="3733800" cy="3855720"/>
            <wp:effectExtent l="0" t="0" r="0" b="1143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733800" cy="3855720"/>
                    </a:xfrm>
                    <a:prstGeom prst="rect">
                      <a:avLst/>
                    </a:prstGeom>
                    <a:noFill/>
                    <a:ln>
                      <a:noFill/>
                    </a:ln>
                  </pic:spPr>
                </pic:pic>
              </a:graphicData>
            </a:graphic>
          </wp:inline>
        </w:drawing>
      </w:r>
    </w:p>
    <w:p>
      <w:pPr>
        <w:jc w:val="center"/>
        <w:rPr>
          <w:bCs/>
          <w:szCs w:val="21"/>
        </w:rPr>
      </w:pPr>
      <w:r>
        <w:rPr>
          <w:rFonts w:hint="eastAsia"/>
          <w:bCs/>
          <w:szCs w:val="21"/>
        </w:rPr>
        <w:t>图1</w:t>
      </w:r>
      <w:r>
        <w:rPr>
          <w:bCs/>
          <w:szCs w:val="21"/>
        </w:rPr>
        <w:t>.6</w:t>
      </w:r>
      <w:r>
        <w:rPr>
          <w:rFonts w:hint="eastAsia"/>
          <w:bCs/>
          <w:szCs w:val="21"/>
        </w:rPr>
        <w:t>学生表插入结果</w:t>
      </w:r>
    </w:p>
    <w:p>
      <w:pPr>
        <w:pStyle w:val="7"/>
        <w:numPr>
          <w:ilvl w:val="0"/>
          <w:numId w:val="15"/>
        </w:numPr>
        <w:ind w:firstLineChars="0"/>
        <w:rPr>
          <w:bCs/>
          <w:szCs w:val="21"/>
        </w:rPr>
      </w:pPr>
      <w:r>
        <w:rPr>
          <w:rFonts w:hint="eastAsia"/>
          <w:bCs/>
          <w:szCs w:val="21"/>
        </w:rPr>
        <w:t>数据修改</w:t>
      </w:r>
    </w:p>
    <w:p>
      <w:pPr>
        <w:pStyle w:val="7"/>
        <w:numPr>
          <w:ilvl w:val="0"/>
          <w:numId w:val="16"/>
        </w:numPr>
        <w:ind w:firstLineChars="0"/>
        <w:rPr>
          <w:bCs/>
          <w:szCs w:val="21"/>
        </w:rPr>
      </w:pPr>
      <w:r>
        <w:rPr>
          <w:rFonts w:hint="eastAsia"/>
          <w:bCs/>
          <w:szCs w:val="21"/>
        </w:rPr>
        <w:t>成功修改专业号</w:t>
      </w:r>
    </w:p>
    <w:p>
      <w:pPr>
        <w:jc w:val="center"/>
        <w:rPr>
          <w:bCs/>
          <w:szCs w:val="21"/>
        </w:rPr>
      </w:pPr>
      <w:r>
        <w:drawing>
          <wp:inline distT="0" distB="0" distL="0" distR="0">
            <wp:extent cx="4122420" cy="1432560"/>
            <wp:effectExtent l="0" t="0" r="11430" b="152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122420" cy="1432560"/>
                    </a:xfrm>
                    <a:prstGeom prst="rect">
                      <a:avLst/>
                    </a:prstGeom>
                    <a:noFill/>
                    <a:ln>
                      <a:noFill/>
                    </a:ln>
                  </pic:spPr>
                </pic:pic>
              </a:graphicData>
            </a:graphic>
          </wp:inline>
        </w:drawing>
      </w:r>
    </w:p>
    <w:p>
      <w:pPr>
        <w:jc w:val="center"/>
        <w:rPr>
          <w:bCs/>
          <w:szCs w:val="21"/>
        </w:rPr>
      </w:pPr>
      <w:r>
        <w:rPr>
          <w:bCs/>
          <w:szCs w:val="21"/>
        </w:rPr>
        <w:t>图</w:t>
      </w:r>
      <w:r>
        <w:rPr>
          <w:rFonts w:hint="eastAsia"/>
          <w:bCs/>
          <w:szCs w:val="21"/>
        </w:rPr>
        <w:t>2</w:t>
      </w:r>
      <w:r>
        <w:rPr>
          <w:bCs/>
          <w:szCs w:val="21"/>
        </w:rPr>
        <w:t>.1</w:t>
      </w:r>
      <w:r>
        <w:rPr>
          <w:rFonts w:hint="eastAsia"/>
          <w:bCs/>
          <w:szCs w:val="21"/>
        </w:rPr>
        <w:t>成功修改专业号</w:t>
      </w:r>
    </w:p>
    <w:p>
      <w:pPr>
        <w:pStyle w:val="7"/>
        <w:numPr>
          <w:ilvl w:val="0"/>
          <w:numId w:val="16"/>
        </w:numPr>
        <w:ind w:firstLineChars="0"/>
        <w:rPr>
          <w:bCs/>
          <w:szCs w:val="21"/>
        </w:rPr>
      </w:pPr>
      <w:r>
        <w:rPr>
          <w:bCs/>
          <w:szCs w:val="21"/>
        </w:rPr>
        <w:t>拒绝修改专业号</w:t>
      </w:r>
    </w:p>
    <w:p>
      <w:pPr>
        <w:jc w:val="center"/>
        <w:rPr>
          <w:bCs/>
          <w:szCs w:val="21"/>
        </w:rPr>
      </w:pPr>
      <w:r>
        <w:rPr>
          <w:rFonts w:hint="eastAsia"/>
        </w:rPr>
        <w:drawing>
          <wp:inline distT="0" distB="0" distL="0" distR="0">
            <wp:extent cx="5265420" cy="1059180"/>
            <wp:effectExtent l="0" t="0" r="1143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265420" cy="1059180"/>
                    </a:xfrm>
                    <a:prstGeom prst="rect">
                      <a:avLst/>
                    </a:prstGeom>
                    <a:noFill/>
                    <a:ln>
                      <a:noFill/>
                    </a:ln>
                  </pic:spPr>
                </pic:pic>
              </a:graphicData>
            </a:graphic>
          </wp:inline>
        </w:drawing>
      </w:r>
    </w:p>
    <w:p>
      <w:pPr>
        <w:jc w:val="center"/>
        <w:rPr>
          <w:bCs/>
          <w:szCs w:val="21"/>
        </w:rPr>
      </w:pPr>
      <w:r>
        <w:rPr>
          <w:rFonts w:hint="eastAsia"/>
          <w:bCs/>
          <w:szCs w:val="21"/>
        </w:rPr>
        <w:t>图2</w:t>
      </w:r>
      <w:r>
        <w:rPr>
          <w:bCs/>
          <w:szCs w:val="21"/>
        </w:rPr>
        <w:t>.2</w:t>
      </w:r>
      <w:r>
        <w:rPr>
          <w:rFonts w:hint="eastAsia"/>
          <w:bCs/>
          <w:szCs w:val="21"/>
        </w:rPr>
        <w:t>拒绝修改专业号</w:t>
      </w:r>
    </w:p>
    <w:p>
      <w:pPr>
        <w:pStyle w:val="7"/>
        <w:numPr>
          <w:ilvl w:val="0"/>
          <w:numId w:val="15"/>
        </w:numPr>
        <w:ind w:firstLineChars="0"/>
        <w:rPr>
          <w:bCs/>
          <w:szCs w:val="21"/>
        </w:rPr>
      </w:pPr>
      <w:r>
        <w:rPr>
          <w:rFonts w:hint="eastAsia"/>
          <w:bCs/>
          <w:szCs w:val="21"/>
        </w:rPr>
        <w:t>数据删除</w:t>
      </w:r>
    </w:p>
    <w:p>
      <w:pPr>
        <w:pStyle w:val="7"/>
        <w:numPr>
          <w:ilvl w:val="0"/>
          <w:numId w:val="17"/>
        </w:numPr>
        <w:ind w:firstLineChars="0"/>
        <w:rPr>
          <w:bCs/>
          <w:szCs w:val="21"/>
        </w:rPr>
      </w:pPr>
      <w:r>
        <w:rPr>
          <w:rFonts w:hint="eastAsia"/>
          <w:bCs/>
          <w:szCs w:val="21"/>
        </w:rPr>
        <w:t>在学生表中插入一个专业号为空值的元组</w:t>
      </w:r>
    </w:p>
    <w:p>
      <w:pPr>
        <w:jc w:val="center"/>
        <w:rPr>
          <w:bCs/>
          <w:szCs w:val="21"/>
        </w:rPr>
      </w:pPr>
      <w:r>
        <w:drawing>
          <wp:inline distT="0" distB="0" distL="0" distR="0">
            <wp:extent cx="5265420" cy="1059180"/>
            <wp:effectExtent l="0" t="0" r="1143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265420" cy="1059180"/>
                    </a:xfrm>
                    <a:prstGeom prst="rect">
                      <a:avLst/>
                    </a:prstGeom>
                    <a:noFill/>
                    <a:ln>
                      <a:noFill/>
                    </a:ln>
                  </pic:spPr>
                </pic:pic>
              </a:graphicData>
            </a:graphic>
          </wp:inline>
        </w:drawing>
      </w:r>
    </w:p>
    <w:p>
      <w:pPr>
        <w:jc w:val="center"/>
        <w:rPr>
          <w:bCs/>
          <w:szCs w:val="21"/>
        </w:rPr>
      </w:pPr>
      <w:r>
        <w:rPr>
          <w:rFonts w:hint="eastAsia"/>
          <w:bCs/>
          <w:szCs w:val="21"/>
        </w:rPr>
        <w:t>图3</w:t>
      </w:r>
      <w:r>
        <w:rPr>
          <w:bCs/>
          <w:szCs w:val="21"/>
        </w:rPr>
        <w:t>.1</w:t>
      </w:r>
      <w:r>
        <w:rPr>
          <w:rFonts w:hint="eastAsia"/>
          <w:bCs/>
          <w:szCs w:val="21"/>
        </w:rPr>
        <w:t>插入语句及结果</w:t>
      </w:r>
    </w:p>
    <w:p>
      <w:pPr>
        <w:pStyle w:val="7"/>
        <w:numPr>
          <w:ilvl w:val="0"/>
          <w:numId w:val="17"/>
        </w:numPr>
        <w:ind w:firstLineChars="0"/>
        <w:rPr>
          <w:bCs/>
          <w:szCs w:val="21"/>
        </w:rPr>
      </w:pPr>
      <w:r>
        <w:rPr>
          <w:rFonts w:hint="eastAsia"/>
          <w:bCs/>
          <w:szCs w:val="21"/>
        </w:rPr>
        <w:t>删除学生表中所有未设定专业号的学生</w:t>
      </w:r>
    </w:p>
    <w:p>
      <w:pPr>
        <w:jc w:val="center"/>
        <w:rPr>
          <w:bCs/>
          <w:szCs w:val="21"/>
        </w:rPr>
      </w:pPr>
      <w:r>
        <w:drawing>
          <wp:inline distT="0" distB="0" distL="0" distR="0">
            <wp:extent cx="3276600" cy="1470660"/>
            <wp:effectExtent l="0" t="0" r="0" b="152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276600" cy="1470660"/>
                    </a:xfrm>
                    <a:prstGeom prst="rect">
                      <a:avLst/>
                    </a:prstGeom>
                    <a:noFill/>
                    <a:ln>
                      <a:noFill/>
                    </a:ln>
                  </pic:spPr>
                </pic:pic>
              </a:graphicData>
            </a:graphic>
          </wp:inline>
        </w:drawing>
      </w:r>
    </w:p>
    <w:p>
      <w:pPr>
        <w:jc w:val="center"/>
        <w:rPr>
          <w:bCs/>
          <w:szCs w:val="21"/>
        </w:rPr>
      </w:pPr>
      <w:r>
        <w:rPr>
          <w:rFonts w:hint="eastAsia"/>
          <w:bCs/>
          <w:szCs w:val="21"/>
        </w:rPr>
        <w:t>图3</w:t>
      </w:r>
      <w:r>
        <w:rPr>
          <w:bCs/>
          <w:szCs w:val="21"/>
        </w:rPr>
        <w:t>.2</w:t>
      </w:r>
      <w:r>
        <w:rPr>
          <w:rFonts w:hint="eastAsia"/>
          <w:bCs/>
          <w:szCs w:val="21"/>
        </w:rPr>
        <w:t>删除语句及结果</w:t>
      </w:r>
    </w:p>
    <w:p>
      <w:pPr>
        <w:pStyle w:val="7"/>
        <w:numPr>
          <w:ilvl w:val="0"/>
          <w:numId w:val="14"/>
        </w:numPr>
        <w:ind w:firstLineChars="0"/>
        <w:rPr>
          <w:b/>
          <w:sz w:val="24"/>
        </w:rPr>
      </w:pPr>
      <w:r>
        <w:rPr>
          <w:rFonts w:hint="eastAsia"/>
          <w:b/>
          <w:sz w:val="24"/>
        </w:rPr>
        <w:t>实验总结</w:t>
      </w:r>
    </w:p>
    <w:p>
      <w:pPr>
        <w:ind w:firstLine="420"/>
        <w:rPr>
          <w:bCs/>
          <w:szCs w:val="21"/>
        </w:rPr>
      </w:pPr>
      <w:r>
        <w:rPr>
          <w:rFonts w:hint="eastAsia"/>
          <w:bCs/>
          <w:szCs w:val="21"/>
        </w:rPr>
        <w:t>在本次实验中，我掌握到的知识有：</w:t>
      </w:r>
    </w:p>
    <w:p>
      <w:pPr>
        <w:pStyle w:val="7"/>
        <w:numPr>
          <w:ilvl w:val="0"/>
          <w:numId w:val="18"/>
        </w:numPr>
        <w:ind w:firstLineChars="0"/>
        <w:rPr>
          <w:bCs/>
          <w:szCs w:val="21"/>
        </w:rPr>
      </w:pPr>
      <w:r>
        <w:rPr>
          <w:rFonts w:hint="eastAsia"/>
          <w:bCs/>
          <w:szCs w:val="21"/>
        </w:rPr>
        <w:t>掌握了insert、update、delete等数据操纵语言的用法</w:t>
      </w:r>
    </w:p>
    <w:p>
      <w:pPr>
        <w:pStyle w:val="7"/>
        <w:numPr>
          <w:ilvl w:val="0"/>
          <w:numId w:val="18"/>
        </w:numPr>
        <w:ind w:firstLineChars="0"/>
        <w:rPr>
          <w:bCs/>
          <w:szCs w:val="21"/>
        </w:rPr>
      </w:pPr>
      <w:r>
        <w:rPr>
          <w:rFonts w:hint="eastAsia"/>
          <w:bCs/>
          <w:szCs w:val="21"/>
        </w:rPr>
        <w:t>体会到了数据更新操作对完整性约束的影响</w:t>
      </w:r>
    </w:p>
    <w:p>
      <w:pPr>
        <w:ind w:left="420"/>
        <w:rPr>
          <w:bCs/>
          <w:szCs w:val="21"/>
        </w:rPr>
      </w:pPr>
      <w:r>
        <w:rPr>
          <w:rFonts w:hint="eastAsia"/>
          <w:bCs/>
          <w:szCs w:val="21"/>
        </w:rPr>
        <w:t>借此次实验，我回顾了数据库完整性的内容，主要包括：</w:t>
      </w:r>
    </w:p>
    <w:p>
      <w:pPr>
        <w:pStyle w:val="7"/>
        <w:numPr>
          <w:ilvl w:val="0"/>
          <w:numId w:val="19"/>
        </w:numPr>
        <w:ind w:firstLineChars="0"/>
        <w:rPr>
          <w:bCs/>
          <w:szCs w:val="21"/>
        </w:rPr>
      </w:pPr>
      <w:r>
        <w:rPr>
          <w:rFonts w:hint="eastAsia"/>
          <w:bCs/>
          <w:szCs w:val="21"/>
        </w:rPr>
        <w:t>实体完整性：与主码相关</w:t>
      </w:r>
    </w:p>
    <w:p>
      <w:pPr>
        <w:pStyle w:val="7"/>
        <w:numPr>
          <w:ilvl w:val="0"/>
          <w:numId w:val="19"/>
        </w:numPr>
        <w:ind w:firstLineChars="0"/>
        <w:rPr>
          <w:bCs/>
          <w:szCs w:val="21"/>
        </w:rPr>
      </w:pPr>
      <w:r>
        <w:rPr>
          <w:rFonts w:hint="eastAsia"/>
          <w:bCs/>
          <w:szCs w:val="21"/>
        </w:rPr>
        <w:t>参照完整性：与外码相关</w:t>
      </w:r>
    </w:p>
    <w:p>
      <w:pPr>
        <w:pStyle w:val="7"/>
        <w:numPr>
          <w:ilvl w:val="0"/>
          <w:numId w:val="19"/>
        </w:numPr>
        <w:ind w:firstLineChars="0"/>
        <w:rPr>
          <w:bCs/>
          <w:szCs w:val="21"/>
        </w:rPr>
      </w:pPr>
      <w:r>
        <w:rPr>
          <w:rFonts w:hint="eastAsia"/>
          <w:bCs/>
          <w:szCs w:val="21"/>
        </w:rPr>
        <w:t>用户定义完整形：与用户定义的unique、not</w:t>
      </w:r>
      <w:r>
        <w:rPr>
          <w:bCs/>
          <w:szCs w:val="21"/>
        </w:rPr>
        <w:t xml:space="preserve"> </w:t>
      </w:r>
      <w:r>
        <w:rPr>
          <w:rFonts w:hint="eastAsia"/>
          <w:bCs/>
          <w:szCs w:val="21"/>
        </w:rPr>
        <w:t>null等相关</w:t>
      </w:r>
    </w:p>
    <w:p>
      <w:pPr>
        <w:pStyle w:val="3"/>
        <w:outlineLvl w:val="9"/>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ascii="宋体" w:hAnsi="宋体" w:eastAsia="宋体" w:cs="Times New Roman"/>
          <w:b/>
          <w:bCs/>
          <w:color w:val="800000"/>
          <w:kern w:val="0"/>
          <w:sz w:val="32"/>
          <w:szCs w:val="32"/>
          <w:lang w:val="en-US" w:eastAsia="zh-CN" w:bidi="ar-SA"/>
        </w:rPr>
      </w:pPr>
      <w:r>
        <w:rPr>
          <w:rFonts w:hint="eastAsia" w:ascii="宋体" w:hAnsi="宋体" w:eastAsia="宋体" w:cs="Times New Roman"/>
          <w:b/>
          <w:bCs/>
          <w:color w:val="800000"/>
          <w:kern w:val="0"/>
          <w:sz w:val="32"/>
          <w:szCs w:val="32"/>
          <w:lang w:val="en-US" w:eastAsia="zh-CN" w:bidi="ar-SA"/>
        </w:rPr>
        <w:t>实验五  数据库的分离与附加</w:t>
      </w:r>
    </w:p>
    <w:p>
      <w:pPr>
        <w:numPr>
          <w:ilvl w:val="0"/>
          <w:numId w:val="20"/>
        </w:numPr>
        <w:rPr>
          <w:b/>
          <w:sz w:val="24"/>
        </w:rPr>
      </w:pPr>
      <w:r>
        <w:rPr>
          <w:rFonts w:hint="eastAsia"/>
          <w:b/>
          <w:sz w:val="24"/>
        </w:rPr>
        <w:t>实验目的</w:t>
      </w:r>
    </w:p>
    <w:p>
      <w:pPr>
        <w:pStyle w:val="7"/>
        <w:snapToGrid w:val="0"/>
        <w:spacing w:before="156" w:beforeLines="50" w:line="360" w:lineRule="auto"/>
        <w:ind w:left="510" w:firstLine="0" w:firstLineChars="0"/>
        <w:jc w:val="left"/>
        <w:rPr>
          <w:szCs w:val="21"/>
        </w:rPr>
      </w:pPr>
      <w:r>
        <w:rPr>
          <w:rFonts w:hint="eastAsia"/>
          <w:szCs w:val="21"/>
        </w:rPr>
        <w:t>理解数据库为何要进行分离和附加？</w:t>
      </w:r>
      <w:r>
        <w:rPr>
          <w:szCs w:val="21"/>
        </w:rPr>
        <w:t>掌握</w:t>
      </w:r>
      <w:r>
        <w:rPr>
          <w:rFonts w:hint="eastAsia"/>
          <w:szCs w:val="21"/>
        </w:rPr>
        <w:t>数据库的分离和附加的具体操作方法</w:t>
      </w:r>
      <w:r>
        <w:rPr>
          <w:szCs w:val="21"/>
        </w:rPr>
        <w:t>。</w:t>
      </w:r>
    </w:p>
    <w:p>
      <w:pPr>
        <w:numPr>
          <w:ilvl w:val="0"/>
          <w:numId w:val="20"/>
        </w:numPr>
        <w:rPr>
          <w:sz w:val="24"/>
        </w:rPr>
      </w:pPr>
      <w:r>
        <w:rPr>
          <w:rFonts w:hint="eastAsia"/>
          <w:b/>
          <w:sz w:val="24"/>
        </w:rPr>
        <w:t>实验要求</w:t>
      </w:r>
    </w:p>
    <w:p>
      <w:pPr>
        <w:numPr>
          <w:ilvl w:val="0"/>
          <w:numId w:val="21"/>
        </w:numPr>
        <w:snapToGrid w:val="0"/>
        <w:spacing w:before="156" w:beforeLines="50" w:line="360" w:lineRule="auto"/>
        <w:ind w:left="538" w:hanging="357"/>
        <w:jc w:val="left"/>
        <w:rPr>
          <w:szCs w:val="21"/>
        </w:rPr>
      </w:pPr>
      <w:r>
        <w:rPr>
          <w:rFonts w:hint="eastAsia"/>
          <w:szCs w:val="21"/>
        </w:rPr>
        <w:t>将创建的数据库EDUC进行分离并拷贝到U盘。</w:t>
      </w:r>
    </w:p>
    <w:p>
      <w:pPr>
        <w:numPr>
          <w:ilvl w:val="0"/>
          <w:numId w:val="21"/>
        </w:numPr>
        <w:snapToGrid w:val="0"/>
        <w:spacing w:before="156" w:beforeLines="50" w:line="360" w:lineRule="auto"/>
        <w:ind w:left="538" w:hanging="357"/>
        <w:jc w:val="left"/>
        <w:rPr>
          <w:szCs w:val="21"/>
        </w:rPr>
      </w:pPr>
      <w:r>
        <w:rPr>
          <w:bCs/>
          <w:kern w:val="36"/>
          <w:szCs w:val="21"/>
        </w:rPr>
        <w:t>注意操作结果的截图与保存，供撰写实验报告使用。</w:t>
      </w:r>
    </w:p>
    <w:p>
      <w:pPr>
        <w:numPr>
          <w:ilvl w:val="0"/>
          <w:numId w:val="20"/>
        </w:numPr>
        <w:rPr>
          <w:b/>
          <w:sz w:val="24"/>
        </w:rPr>
      </w:pPr>
      <w:r>
        <w:rPr>
          <w:rFonts w:hint="eastAsia"/>
          <w:b/>
          <w:sz w:val="24"/>
        </w:rPr>
        <w:t>实验内容</w:t>
      </w:r>
    </w:p>
    <w:p>
      <w:pPr>
        <w:snapToGrid w:val="0"/>
        <w:spacing w:before="156" w:beforeLines="50" w:line="360" w:lineRule="auto"/>
        <w:rPr>
          <w:rFonts w:ascii="宋体" w:hAnsi="宋体"/>
          <w:szCs w:val="21"/>
        </w:rPr>
      </w:pPr>
      <w:r>
        <w:rPr>
          <w:rFonts w:hint="eastAsia" w:ascii="宋体" w:hAnsi="宋体"/>
          <w:szCs w:val="21"/>
        </w:rPr>
        <w:t>1. 数据库的分离</w:t>
      </w:r>
    </w:p>
    <w:p>
      <w:pPr>
        <w:snapToGrid w:val="0"/>
        <w:spacing w:before="156" w:beforeLines="50" w:line="360" w:lineRule="auto"/>
        <w:ind w:firstLine="315" w:firstLineChars="150"/>
        <w:rPr>
          <w:rFonts w:ascii="宋体" w:hAnsi="宋体"/>
          <w:szCs w:val="21"/>
        </w:rPr>
      </w:pPr>
      <w:r>
        <w:rPr>
          <w:rFonts w:hint="eastAsia" w:ascii="宋体" w:hAnsi="宋体"/>
          <w:szCs w:val="21"/>
        </w:rPr>
        <w:t xml:space="preserve"> 当SQL Server服务器运行时，该服务器上所有的数据库自动处于运行状态，而运行中的数据库文件是无法进行数据库文件的拷贝的。实验任务完成后，往往需要将数据库文件，以及在实验过程中产生的各种资料拷贝到U盘保存起来。</w:t>
      </w:r>
    </w:p>
    <w:p>
      <w:pPr>
        <w:snapToGrid w:val="0"/>
        <w:spacing w:before="156" w:beforeLines="50" w:line="360" w:lineRule="auto"/>
        <w:ind w:firstLine="420" w:firstLineChars="200"/>
        <w:rPr>
          <w:rFonts w:ascii="宋体" w:hAnsi="宋体"/>
          <w:szCs w:val="21"/>
        </w:rPr>
      </w:pPr>
      <w:r>
        <w:rPr>
          <w:rFonts w:hint="eastAsia" w:ascii="宋体" w:hAnsi="宋体"/>
          <w:szCs w:val="21"/>
        </w:rPr>
        <w:t>本实验的目的就是将需要拷贝的数据库（如EDUC）从数据库服务器上分离出来，使其处于非运行状态，从而可以正常进行数据库文件的拷贝。</w:t>
      </w:r>
    </w:p>
    <w:p>
      <w:pPr>
        <w:snapToGrid w:val="0"/>
        <w:spacing w:before="156" w:beforeLines="50" w:line="360" w:lineRule="auto"/>
        <w:rPr>
          <w:rFonts w:ascii="宋体" w:hAnsi="宋体"/>
          <w:szCs w:val="21"/>
        </w:rPr>
      </w:pPr>
      <w:r>
        <w:rPr>
          <w:rFonts w:hint="eastAsia" w:ascii="宋体" w:hAnsi="宋体"/>
          <w:szCs w:val="21"/>
        </w:rPr>
        <w:t xml:space="preserve">2. 数据库附加 </w:t>
      </w:r>
    </w:p>
    <w:p>
      <w:pPr>
        <w:snapToGrid w:val="0"/>
        <w:spacing w:before="156" w:beforeLines="50" w:line="360" w:lineRule="auto"/>
        <w:ind w:firstLine="420" w:firstLineChars="200"/>
        <w:rPr>
          <w:rFonts w:ascii="宋体" w:hAnsi="宋体"/>
          <w:szCs w:val="21"/>
        </w:rPr>
      </w:pPr>
      <w:r>
        <w:rPr>
          <w:rFonts w:hint="eastAsia" w:ascii="宋体" w:hAnsi="宋体"/>
          <w:szCs w:val="21"/>
        </w:rPr>
        <w:t>数据库附加是为了将某个数据库的文件附加在数据库服务器上，使其处于运行状态。比如：学生在上一次实验结束后，通过数据库分离，将数据库的文件拷贝在自己的U盘上，下一次实验时对U盘上的数据库文件进行附加，该数据库中原有的数据对象及数据可以正常使用。</w:t>
      </w:r>
    </w:p>
    <w:p>
      <w:pPr>
        <w:pStyle w:val="7"/>
        <w:numPr>
          <w:ilvl w:val="0"/>
          <w:numId w:val="20"/>
        </w:numPr>
        <w:ind w:firstLineChars="0"/>
        <w:rPr>
          <w:b/>
          <w:sz w:val="24"/>
        </w:rPr>
      </w:pPr>
      <w:r>
        <w:rPr>
          <w:rFonts w:hint="eastAsia"/>
          <w:b/>
          <w:sz w:val="24"/>
        </w:rPr>
        <w:t>实验步骤</w:t>
      </w:r>
      <w:r>
        <w:rPr>
          <w:szCs w:val="21"/>
        </w:rPr>
        <w:t xml:space="preserve"> </w:t>
      </w:r>
    </w:p>
    <w:p>
      <w:pPr>
        <w:snapToGrid w:val="0"/>
        <w:spacing w:before="156" w:beforeLines="50" w:line="360" w:lineRule="auto"/>
        <w:rPr>
          <w:rFonts w:ascii="宋体" w:hAnsi="宋体"/>
          <w:szCs w:val="21"/>
        </w:rPr>
      </w:pPr>
      <w:r>
        <w:rPr>
          <w:rFonts w:hint="eastAsia" w:ascii="宋体" w:hAnsi="宋体"/>
          <w:szCs w:val="21"/>
        </w:rPr>
        <w:t>1. 数据库分离</w:t>
      </w:r>
    </w:p>
    <w:p>
      <w:pPr>
        <w:snapToGrid w:val="0"/>
        <w:spacing w:before="156" w:beforeLines="50" w:line="360" w:lineRule="auto"/>
        <w:ind w:firstLine="420"/>
        <w:rPr>
          <w:rFonts w:ascii="宋体" w:hAnsi="宋体"/>
          <w:szCs w:val="21"/>
        </w:rPr>
      </w:pPr>
      <w:r>
        <w:rPr>
          <w:rFonts w:hint="eastAsia" w:ascii="宋体" w:hAnsi="宋体"/>
          <w:szCs w:val="21"/>
        </w:rPr>
        <w:t>在对象窗口中找到需要分离的数据库（如EDUC），右击数据库名，在菜单中点击分离：</w:t>
      </w:r>
    </w:p>
    <w:p>
      <w:pPr>
        <w:snapToGrid w:val="0"/>
        <w:spacing w:before="156" w:beforeLines="50" w:line="360" w:lineRule="auto"/>
        <w:ind w:firstLine="420"/>
        <w:rPr>
          <w:rFonts w:ascii="宋体" w:hAnsi="宋体"/>
          <w:szCs w:val="21"/>
        </w:rPr>
      </w:pPr>
      <w:r>
        <w:rPr>
          <w:rFonts w:hint="eastAsia" w:ascii="宋体" w:hAnsi="宋体"/>
          <w:szCs w:val="21"/>
        </w:rPr>
        <w:t>检验结果：</w:t>
      </w:r>
    </w:p>
    <w:p>
      <w:pPr>
        <w:jc w:val="center"/>
        <w:rPr>
          <w:bCs/>
          <w:szCs w:val="21"/>
        </w:rPr>
      </w:pPr>
      <w:r>
        <w:rPr>
          <w:rFonts w:hint="eastAsia"/>
        </w:rPr>
        <w:drawing>
          <wp:inline distT="0" distB="0" distL="0" distR="0">
            <wp:extent cx="2956560" cy="17145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956560" cy="1714500"/>
                    </a:xfrm>
                    <a:prstGeom prst="rect">
                      <a:avLst/>
                    </a:prstGeom>
                    <a:noFill/>
                    <a:ln>
                      <a:noFill/>
                    </a:ln>
                  </pic:spPr>
                </pic:pic>
              </a:graphicData>
            </a:graphic>
          </wp:inline>
        </w:drawing>
      </w:r>
    </w:p>
    <w:p>
      <w:pPr>
        <w:jc w:val="center"/>
        <w:rPr>
          <w:bCs/>
          <w:szCs w:val="21"/>
        </w:rPr>
      </w:pPr>
      <w:r>
        <w:rPr>
          <w:rFonts w:hint="eastAsia"/>
          <w:bCs/>
          <w:szCs w:val="21"/>
        </w:rPr>
        <w:t>图1数据库分离</w:t>
      </w:r>
    </w:p>
    <w:p>
      <w:pPr>
        <w:snapToGrid w:val="0"/>
        <w:spacing w:before="156" w:beforeLines="50" w:line="360" w:lineRule="auto"/>
        <w:rPr>
          <w:rFonts w:ascii="宋体" w:hAnsi="宋体"/>
          <w:szCs w:val="21"/>
        </w:rPr>
      </w:pPr>
      <w:r>
        <w:rPr>
          <w:rFonts w:hint="eastAsia" w:ascii="宋体" w:hAnsi="宋体"/>
          <w:szCs w:val="21"/>
        </w:rPr>
        <w:t>2. 数据库附加</w:t>
      </w:r>
    </w:p>
    <w:p>
      <w:pPr>
        <w:snapToGrid w:val="0"/>
        <w:spacing w:before="156" w:beforeLines="50" w:line="360" w:lineRule="auto"/>
        <w:ind w:firstLine="315" w:firstLineChars="150"/>
        <w:rPr>
          <w:rFonts w:ascii="宋体" w:hAnsi="宋体"/>
          <w:szCs w:val="21"/>
        </w:rPr>
      </w:pPr>
      <w:r>
        <w:rPr>
          <w:rFonts w:hint="eastAsia" w:ascii="宋体" w:hAnsi="宋体"/>
          <w:szCs w:val="21"/>
        </w:rPr>
        <w:t>在对象窗口中，右击数据库，点击“附加”，在对象窗口中，右击数据库，点击“附加”：</w:t>
      </w:r>
    </w:p>
    <w:p>
      <w:pPr>
        <w:snapToGrid w:val="0"/>
        <w:spacing w:before="156" w:beforeLines="50" w:line="360" w:lineRule="auto"/>
        <w:rPr>
          <w:rFonts w:ascii="宋体" w:hAnsi="宋体"/>
          <w:szCs w:val="21"/>
        </w:rPr>
      </w:pPr>
      <w:r>
        <w:rPr>
          <w:rFonts w:hint="eastAsia" w:ascii="宋体" w:hAnsi="宋体"/>
          <w:szCs w:val="21"/>
        </w:rPr>
        <w:t>出现数据库附加窗口：点击“添加”选择需要添加的数据库文件：</w:t>
      </w:r>
    </w:p>
    <w:p>
      <w:pPr>
        <w:snapToGrid w:val="0"/>
        <w:spacing w:before="156" w:beforeLines="50" w:line="360" w:lineRule="auto"/>
        <w:jc w:val="center"/>
        <w:rPr>
          <w:rFonts w:ascii="宋体" w:hAnsi="宋体"/>
          <w:szCs w:val="21"/>
        </w:rPr>
      </w:pPr>
      <w:r>
        <w:rPr>
          <w:rFonts w:ascii="宋体" w:hAnsi="宋体"/>
          <w:szCs w:val="21"/>
        </w:rPr>
        <w:drawing>
          <wp:inline distT="0" distB="0" distL="0" distR="0">
            <wp:extent cx="5265420" cy="271272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265420" cy="2712720"/>
                    </a:xfrm>
                    <a:prstGeom prst="rect">
                      <a:avLst/>
                    </a:prstGeom>
                    <a:noFill/>
                    <a:ln>
                      <a:noFill/>
                    </a:ln>
                  </pic:spPr>
                </pic:pic>
              </a:graphicData>
            </a:graphic>
          </wp:inline>
        </w:drawing>
      </w:r>
    </w:p>
    <w:p>
      <w:pPr>
        <w:snapToGrid w:val="0"/>
        <w:spacing w:before="156" w:beforeLines="50" w:line="360" w:lineRule="auto"/>
        <w:jc w:val="center"/>
        <w:rPr>
          <w:rFonts w:ascii="宋体" w:hAnsi="宋体"/>
          <w:szCs w:val="21"/>
        </w:rPr>
      </w:pPr>
      <w:r>
        <w:rPr>
          <w:rFonts w:hint="eastAsia" w:ascii="宋体" w:hAnsi="宋体"/>
          <w:szCs w:val="21"/>
        </w:rPr>
        <w:t>图2数据库附加</w:t>
      </w:r>
    </w:p>
    <w:p>
      <w:pPr>
        <w:ind w:firstLine="315"/>
        <w:rPr>
          <w:rFonts w:ascii="宋体" w:hAnsi="宋体"/>
          <w:szCs w:val="21"/>
        </w:rPr>
      </w:pPr>
      <w:r>
        <w:rPr>
          <w:rFonts w:hint="eastAsia" w:ascii="宋体" w:hAnsi="宋体"/>
          <w:szCs w:val="21"/>
        </w:rPr>
        <w:t>检验结果：</w:t>
      </w:r>
    </w:p>
    <w:p>
      <w:pPr>
        <w:jc w:val="center"/>
        <w:rPr>
          <w:b/>
          <w:sz w:val="24"/>
        </w:rPr>
      </w:pPr>
      <w:r>
        <w:rPr>
          <w:rFonts w:ascii="宋体" w:hAnsi="宋体"/>
          <w:szCs w:val="21"/>
        </w:rPr>
        <w:drawing>
          <wp:inline distT="0" distB="0" distL="0" distR="0">
            <wp:extent cx="2865120" cy="16764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865120" cy="1676400"/>
                    </a:xfrm>
                    <a:prstGeom prst="rect">
                      <a:avLst/>
                    </a:prstGeom>
                    <a:noFill/>
                    <a:ln>
                      <a:noFill/>
                    </a:ln>
                  </pic:spPr>
                </pic:pic>
              </a:graphicData>
            </a:graphic>
          </wp:inline>
        </w:drawing>
      </w:r>
    </w:p>
    <w:p>
      <w:pPr>
        <w:jc w:val="center"/>
        <w:rPr>
          <w:bCs/>
          <w:szCs w:val="21"/>
        </w:rPr>
      </w:pPr>
      <w:r>
        <w:rPr>
          <w:rFonts w:hint="eastAsia"/>
          <w:bCs/>
          <w:szCs w:val="21"/>
        </w:rPr>
        <w:t>图3数据库分离结果</w:t>
      </w:r>
    </w:p>
    <w:p>
      <w:pPr>
        <w:rPr>
          <w:b/>
          <w:sz w:val="24"/>
        </w:rPr>
      </w:pPr>
      <w:r>
        <w:rPr>
          <w:rFonts w:hint="eastAsia"/>
          <w:b/>
          <w:sz w:val="24"/>
        </w:rPr>
        <w:t>五、实验总结</w:t>
      </w:r>
    </w:p>
    <w:p>
      <w:pPr>
        <w:ind w:firstLine="420"/>
      </w:pPr>
      <w:r>
        <w:rPr>
          <w:rFonts w:hint="eastAsia"/>
        </w:rPr>
        <w:t>通过本次实验，我掌握了从数据库管理系统中分离和附加数据库。</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0000008"/>
    <w:multiLevelType w:val="multilevel"/>
    <w:tmpl w:val="000000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E"/>
    <w:multiLevelType w:val="multilevel"/>
    <w:tmpl w:val="0000000E"/>
    <w:lvl w:ilvl="0" w:tentative="0">
      <w:start w:val="1"/>
      <w:numFmt w:val="decimal"/>
      <w:lvlText w:val="%1．"/>
      <w:lvlJc w:val="left"/>
      <w:pPr>
        <w:tabs>
          <w:tab w:val="left" w:pos="540"/>
        </w:tabs>
        <w:ind w:left="54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1652026"/>
    <w:multiLevelType w:val="multilevel"/>
    <w:tmpl w:val="01652026"/>
    <w:lvl w:ilvl="0" w:tentative="0">
      <w:start w:val="1"/>
      <w:numFmt w:val="japaneseCounting"/>
      <w:lvlText w:val="%1、"/>
      <w:lvlJc w:val="left"/>
      <w:pPr>
        <w:ind w:left="510" w:hanging="510"/>
      </w:pPr>
      <w:rPr>
        <w:rFonts w:hint="default"/>
        <w:b/>
        <w:bCs/>
      </w:rPr>
    </w:lvl>
    <w:lvl w:ilvl="1" w:tentative="0">
      <w:start w:val="1"/>
      <w:numFmt w:val="decimal"/>
      <w:lvlText w:val="%2)"/>
      <w:lvlJc w:val="left"/>
      <w:pPr>
        <w:ind w:left="840" w:hanging="420"/>
      </w:pPr>
      <w:rPr>
        <w:b w:val="0"/>
        <w:bCs/>
        <w:sz w:val="21"/>
        <w:szCs w:val="21"/>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B414114"/>
    <w:multiLevelType w:val="multilevel"/>
    <w:tmpl w:val="1B414114"/>
    <w:lvl w:ilvl="0" w:tentative="0">
      <w:start w:val="1"/>
      <w:numFmt w:val="decimal"/>
      <w:lvlText w:val="%1）"/>
      <w:lvlJc w:val="left"/>
      <w:pPr>
        <w:ind w:left="1194" w:hanging="360"/>
      </w:pPr>
      <w:rPr>
        <w:rFonts w:hint="default"/>
      </w:rPr>
    </w:lvl>
    <w:lvl w:ilvl="1" w:tentative="0">
      <w:start w:val="1"/>
      <w:numFmt w:val="lowerLetter"/>
      <w:lvlText w:val="%2)"/>
      <w:lvlJc w:val="left"/>
      <w:pPr>
        <w:ind w:left="1674" w:hanging="420"/>
      </w:pPr>
    </w:lvl>
    <w:lvl w:ilvl="2" w:tentative="0">
      <w:start w:val="1"/>
      <w:numFmt w:val="lowerRoman"/>
      <w:lvlText w:val="%3."/>
      <w:lvlJc w:val="right"/>
      <w:pPr>
        <w:ind w:left="2094" w:hanging="420"/>
      </w:pPr>
    </w:lvl>
    <w:lvl w:ilvl="3" w:tentative="0">
      <w:start w:val="1"/>
      <w:numFmt w:val="decimal"/>
      <w:lvlText w:val="%4."/>
      <w:lvlJc w:val="left"/>
      <w:pPr>
        <w:ind w:left="2514" w:hanging="420"/>
      </w:pPr>
    </w:lvl>
    <w:lvl w:ilvl="4" w:tentative="0">
      <w:start w:val="1"/>
      <w:numFmt w:val="lowerLetter"/>
      <w:lvlText w:val="%5)"/>
      <w:lvlJc w:val="left"/>
      <w:pPr>
        <w:ind w:left="2934" w:hanging="420"/>
      </w:pPr>
    </w:lvl>
    <w:lvl w:ilvl="5" w:tentative="0">
      <w:start w:val="1"/>
      <w:numFmt w:val="lowerRoman"/>
      <w:lvlText w:val="%6."/>
      <w:lvlJc w:val="right"/>
      <w:pPr>
        <w:ind w:left="3354" w:hanging="420"/>
      </w:pPr>
    </w:lvl>
    <w:lvl w:ilvl="6" w:tentative="0">
      <w:start w:val="1"/>
      <w:numFmt w:val="decimal"/>
      <w:lvlText w:val="%7."/>
      <w:lvlJc w:val="left"/>
      <w:pPr>
        <w:ind w:left="3774" w:hanging="420"/>
      </w:pPr>
    </w:lvl>
    <w:lvl w:ilvl="7" w:tentative="0">
      <w:start w:val="1"/>
      <w:numFmt w:val="lowerLetter"/>
      <w:lvlText w:val="%8)"/>
      <w:lvlJc w:val="left"/>
      <w:pPr>
        <w:ind w:left="4194" w:hanging="420"/>
      </w:pPr>
    </w:lvl>
    <w:lvl w:ilvl="8" w:tentative="0">
      <w:start w:val="1"/>
      <w:numFmt w:val="lowerRoman"/>
      <w:lvlText w:val="%9."/>
      <w:lvlJc w:val="right"/>
      <w:pPr>
        <w:ind w:left="4614" w:hanging="420"/>
      </w:pPr>
    </w:lvl>
  </w:abstractNum>
  <w:abstractNum w:abstractNumId="5">
    <w:nsid w:val="1CC44590"/>
    <w:multiLevelType w:val="multilevel"/>
    <w:tmpl w:val="1CC44590"/>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2E39077B"/>
    <w:multiLevelType w:val="multilevel"/>
    <w:tmpl w:val="2E39077B"/>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310F4F5F"/>
    <w:multiLevelType w:val="multilevel"/>
    <w:tmpl w:val="310F4F5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3E0629AD"/>
    <w:multiLevelType w:val="multilevel"/>
    <w:tmpl w:val="3E0629AD"/>
    <w:lvl w:ilvl="0" w:tentative="0">
      <w:start w:val="1"/>
      <w:numFmt w:val="decimal"/>
      <w:lvlText w:val="%1．"/>
      <w:lvlJc w:val="left"/>
      <w:pPr>
        <w:tabs>
          <w:tab w:val="left" w:pos="540"/>
        </w:tabs>
        <w:ind w:left="54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5C255A4"/>
    <w:multiLevelType w:val="multilevel"/>
    <w:tmpl w:val="45C255A4"/>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
    <w:nsid w:val="46C23C34"/>
    <w:multiLevelType w:val="multilevel"/>
    <w:tmpl w:val="46C23C3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4A4864C6"/>
    <w:multiLevelType w:val="multilevel"/>
    <w:tmpl w:val="4A4864C6"/>
    <w:lvl w:ilvl="0" w:tentative="0">
      <w:start w:val="2"/>
      <w:numFmt w:val="decimal"/>
      <w:lvlText w:val="%1."/>
      <w:lvlJc w:val="left"/>
      <w:pPr>
        <w:ind w:left="840" w:hanging="420"/>
      </w:pPr>
      <w:rPr>
        <w:rFonts w:hint="eastAsia"/>
        <w:b w:val="0"/>
        <w:bCs/>
        <w:sz w:val="21"/>
        <w:szCs w:val="21"/>
      </w:rPr>
    </w:lvl>
    <w:lvl w:ilvl="1" w:tentative="0">
      <w:start w:val="1"/>
      <w:numFmt w:val="lowerLetter"/>
      <w:lvlText w:val="%2)"/>
      <w:lvlJc w:val="left"/>
      <w:pPr>
        <w:ind w:left="420" w:hanging="420"/>
      </w:pPr>
    </w:lvl>
    <w:lvl w:ilvl="2" w:tentative="0">
      <w:start w:val="1"/>
      <w:numFmt w:val="lowerRoman"/>
      <w:lvlText w:val="%3."/>
      <w:lvlJc w:val="right"/>
      <w:pPr>
        <w:ind w:left="840" w:hanging="420"/>
      </w:pPr>
    </w:lvl>
    <w:lvl w:ilvl="3" w:tentative="0">
      <w:start w:val="1"/>
      <w:numFmt w:val="decimal"/>
      <w:lvlText w:val="%4."/>
      <w:lvlJc w:val="left"/>
      <w:pPr>
        <w:ind w:left="1260" w:hanging="420"/>
      </w:pPr>
    </w:lvl>
    <w:lvl w:ilvl="4" w:tentative="0">
      <w:start w:val="1"/>
      <w:numFmt w:val="lowerLetter"/>
      <w:lvlText w:val="%5)"/>
      <w:lvlJc w:val="left"/>
      <w:pPr>
        <w:ind w:left="1680" w:hanging="420"/>
      </w:pPr>
    </w:lvl>
    <w:lvl w:ilvl="5" w:tentative="0">
      <w:start w:val="1"/>
      <w:numFmt w:val="lowerRoman"/>
      <w:lvlText w:val="%6."/>
      <w:lvlJc w:val="right"/>
      <w:pPr>
        <w:ind w:left="2100" w:hanging="420"/>
      </w:pPr>
    </w:lvl>
    <w:lvl w:ilvl="6" w:tentative="0">
      <w:start w:val="1"/>
      <w:numFmt w:val="decimal"/>
      <w:lvlText w:val="%7."/>
      <w:lvlJc w:val="left"/>
      <w:pPr>
        <w:ind w:left="2520" w:hanging="420"/>
      </w:pPr>
    </w:lvl>
    <w:lvl w:ilvl="7" w:tentative="0">
      <w:start w:val="1"/>
      <w:numFmt w:val="lowerLetter"/>
      <w:lvlText w:val="%8)"/>
      <w:lvlJc w:val="left"/>
      <w:pPr>
        <w:ind w:left="2940" w:hanging="420"/>
      </w:pPr>
    </w:lvl>
    <w:lvl w:ilvl="8" w:tentative="0">
      <w:start w:val="1"/>
      <w:numFmt w:val="lowerRoman"/>
      <w:lvlText w:val="%9."/>
      <w:lvlJc w:val="right"/>
      <w:pPr>
        <w:ind w:left="3360" w:hanging="420"/>
      </w:pPr>
    </w:lvl>
  </w:abstractNum>
  <w:abstractNum w:abstractNumId="12">
    <w:nsid w:val="55643143"/>
    <w:multiLevelType w:val="multilevel"/>
    <w:tmpl w:val="55643143"/>
    <w:lvl w:ilvl="0" w:tentative="0">
      <w:start w:val="1"/>
      <w:numFmt w:val="decimal"/>
      <w:lvlText w:val="%1)"/>
      <w:lvlJc w:val="left"/>
      <w:pPr>
        <w:ind w:left="1260" w:hanging="420"/>
      </w:pPr>
      <w:rPr>
        <w:b w:val="0"/>
        <w:bCs/>
        <w:sz w:val="21"/>
        <w:szCs w:val="21"/>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3">
    <w:nsid w:val="5B4B0A9E"/>
    <w:multiLevelType w:val="multilevel"/>
    <w:tmpl w:val="5B4B0A9E"/>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4">
    <w:nsid w:val="669C4EA3"/>
    <w:multiLevelType w:val="multilevel"/>
    <w:tmpl w:val="669C4EA3"/>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5">
    <w:nsid w:val="66AB00B0"/>
    <w:multiLevelType w:val="multilevel"/>
    <w:tmpl w:val="66AB00B0"/>
    <w:lvl w:ilvl="0" w:tentative="0">
      <w:start w:val="1"/>
      <w:numFmt w:val="decimal"/>
      <w:lvlText w:val="%1．"/>
      <w:lvlJc w:val="left"/>
      <w:pPr>
        <w:tabs>
          <w:tab w:val="left" w:pos="540"/>
        </w:tabs>
        <w:ind w:left="54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687F2B89"/>
    <w:multiLevelType w:val="multilevel"/>
    <w:tmpl w:val="687F2B89"/>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A406B97"/>
    <w:multiLevelType w:val="multilevel"/>
    <w:tmpl w:val="6A406B97"/>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B683210"/>
    <w:multiLevelType w:val="multilevel"/>
    <w:tmpl w:val="6B683210"/>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FAD073D"/>
    <w:multiLevelType w:val="multilevel"/>
    <w:tmpl w:val="6FAD073D"/>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D6307AA"/>
    <w:multiLevelType w:val="multilevel"/>
    <w:tmpl w:val="7D6307AA"/>
    <w:lvl w:ilvl="0" w:tentative="0">
      <w:start w:val="4"/>
      <w:numFmt w:val="japaneseCounting"/>
      <w:lvlText w:val="%1、"/>
      <w:lvlJc w:val="left"/>
      <w:pPr>
        <w:ind w:left="510" w:hanging="510"/>
      </w:pPr>
      <w:rPr>
        <w:rFonts w:hint="default"/>
      </w:rPr>
    </w:lvl>
    <w:lvl w:ilvl="1" w:tentative="0">
      <w:start w:val="3"/>
      <w:numFmt w:val="decimal"/>
      <w:lvlText w:val="%2)"/>
      <w:lvlJc w:val="left"/>
      <w:pPr>
        <w:ind w:left="840" w:hanging="420"/>
      </w:pPr>
      <w:rPr>
        <w:rFonts w:hint="eastAsia"/>
        <w:b w:val="0"/>
        <w:bCs/>
        <w:sz w:val="21"/>
        <w:szCs w:val="21"/>
      </w:rPr>
    </w:lvl>
    <w:lvl w:ilvl="2" w:tentative="0">
      <w:start w:val="3"/>
      <w:numFmt w:val="decimal"/>
      <w:lvlText w:val="%3)"/>
      <w:lvlJc w:val="left"/>
      <w:pPr>
        <w:ind w:left="1260" w:hanging="420"/>
      </w:pPr>
      <w:rPr>
        <w:rFonts w:hint="eastAsia"/>
        <w:b w:val="0"/>
        <w:bCs/>
        <w:sz w:val="21"/>
        <w:szCs w:val="21"/>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17"/>
  </w:num>
  <w:num w:numId="2">
    <w:abstractNumId w:val="6"/>
  </w:num>
  <w:num w:numId="3">
    <w:abstractNumId w:val="18"/>
  </w:num>
  <w:num w:numId="4">
    <w:abstractNumId w:val="7"/>
  </w:num>
  <w:num w:numId="5">
    <w:abstractNumId w:val="19"/>
  </w:num>
  <w:num w:numId="6">
    <w:abstractNumId w:val="1"/>
  </w:num>
  <w:num w:numId="7">
    <w:abstractNumId w:val="4"/>
  </w:num>
  <w:num w:numId="8">
    <w:abstractNumId w:val="3"/>
  </w:num>
  <w:num w:numId="9">
    <w:abstractNumId w:val="8"/>
    <w:lvlOverride w:ilvl="0">
      <w:startOverride w:val="1"/>
    </w:lvlOverride>
  </w:num>
  <w:num w:numId="10">
    <w:abstractNumId w:val="2"/>
    <w:lvlOverride w:ilvl="0">
      <w:startOverride w:val="1"/>
    </w:lvlOverride>
  </w:num>
  <w:num w:numId="11">
    <w:abstractNumId w:val="0"/>
  </w:num>
  <w:num w:numId="12">
    <w:abstractNumId w:val="10"/>
  </w:num>
  <w:num w:numId="13">
    <w:abstractNumId w:val="12"/>
  </w:num>
  <w:num w:numId="14">
    <w:abstractNumId w:val="20"/>
  </w:num>
  <w:num w:numId="15">
    <w:abstractNumId w:val="11"/>
  </w:num>
  <w:num w:numId="16">
    <w:abstractNumId w:val="5"/>
  </w:num>
  <w:num w:numId="17">
    <w:abstractNumId w:val="9"/>
  </w:num>
  <w:num w:numId="18">
    <w:abstractNumId w:val="13"/>
  </w:num>
  <w:num w:numId="19">
    <w:abstractNumId w:val="14"/>
  </w:num>
  <w:num w:numId="20">
    <w:abstractNumId w:val="16"/>
  </w:num>
  <w:num w:numId="21">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wZWZmMjE0ZmUzMzFlMjdmMTMyYjVlNWVmYzcwYWYifQ=="/>
  </w:docVars>
  <w:rsids>
    <w:rsidRoot w:val="00322D91"/>
    <w:rsid w:val="001C3F82"/>
    <w:rsid w:val="00322D91"/>
    <w:rsid w:val="00EF4A2B"/>
    <w:rsid w:val="0900008E"/>
    <w:rsid w:val="79D4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Subtitle"/>
    <w:basedOn w:val="1"/>
    <w:next w:val="1"/>
    <w:link w:val="6"/>
    <w:qFormat/>
    <w:uiPriority w:val="0"/>
    <w:pPr>
      <w:spacing w:before="240" w:after="60" w:line="312" w:lineRule="auto"/>
      <w:jc w:val="center"/>
      <w:outlineLvl w:val="1"/>
    </w:pPr>
    <w:rPr>
      <w:rFonts w:ascii="Cambria" w:hAnsi="Cambria"/>
      <w:b/>
      <w:bCs/>
      <w:kern w:val="28"/>
      <w:sz w:val="32"/>
      <w:szCs w:val="32"/>
    </w:rPr>
  </w:style>
  <w:style w:type="character" w:customStyle="1" w:styleId="6">
    <w:name w:val="副标题 字符"/>
    <w:basedOn w:val="5"/>
    <w:link w:val="3"/>
    <w:qFormat/>
    <w:uiPriority w:val="0"/>
    <w:rPr>
      <w:rFonts w:ascii="Cambria" w:hAnsi="Cambria" w:eastAsia="宋体" w:cs="Times New Roman"/>
      <w:b/>
      <w:bCs/>
      <w:kern w:val="28"/>
      <w:sz w:val="32"/>
      <w:szCs w:val="32"/>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4334</Words>
  <Characters>5045</Characters>
  <Lines>30</Lines>
  <Paragraphs>8</Paragraphs>
  <TotalTime>1</TotalTime>
  <ScaleCrop>false</ScaleCrop>
  <LinksUpToDate>false</LinksUpToDate>
  <CharactersWithSpaces>5670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2021-01-06T14:42:00Z</dcterms:created>
  <dc:creator>田 季坤</dc:creator>
  <cp:lastModifiedBy>言清欢</cp:lastModifiedBy>
  <dcterms:modified xsi:type="dcterms:W3CDTF">2022-06-04T02:14:21Z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6C44757696FF49D48E6853E8200F0815</vt:lpwstr>
  </property>
</Properties>
</file>